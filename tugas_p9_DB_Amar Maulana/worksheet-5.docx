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10A2DDAE" w:rsidR="00C25193" w:rsidRPr="005868F3" w:rsidRDefault="006F1230">
      <w:pPr>
        <w:jc w:val="center"/>
        <w:rPr>
          <w:rFonts w:asciiTheme="minorHAnsi" w:hAnsiTheme="minorHAnsi"/>
          <w:color w:val="000000" w:themeColor="text1"/>
        </w:rPr>
      </w:pPr>
      <w:bookmarkStart w:id="0" w:name="_GoBack"/>
      <w:bookmarkEnd w:id="0"/>
      <w:r w:rsidRPr="005868F3">
        <w:rPr>
          <w:rFonts w:asciiTheme="minorHAnsi" w:hAnsiTheme="minorHAnsi"/>
          <w:color w:val="000000" w:themeColor="text1"/>
        </w:rPr>
        <w:t>View</w:t>
      </w:r>
      <w:r w:rsidR="000A0371" w:rsidRPr="005868F3">
        <w:rPr>
          <w:rFonts w:asciiTheme="minorHAnsi" w:hAnsiTheme="minorHAnsi"/>
          <w:color w:val="000000" w:themeColor="text1"/>
        </w:rPr>
        <w:t xml:space="preserve"> &amp; </w:t>
      </w:r>
      <w:proofErr w:type="spellStart"/>
      <w:r w:rsidR="000A0371" w:rsidRPr="005868F3">
        <w:rPr>
          <w:rFonts w:asciiTheme="minorHAnsi" w:hAnsiTheme="minorHAnsi"/>
          <w:color w:val="000000" w:themeColor="text1"/>
        </w:rPr>
        <w:t>Transacstion</w:t>
      </w:r>
      <w:proofErr w:type="spellEnd"/>
    </w:p>
    <w:p w14:paraId="00000002" w14:textId="6C6CC4CB" w:rsidR="00C25193" w:rsidRPr="005868F3" w:rsidRDefault="006F1230">
      <w:pPr>
        <w:jc w:val="center"/>
        <w:rPr>
          <w:rFonts w:asciiTheme="minorHAnsi" w:hAnsiTheme="minorHAnsi"/>
          <w:color w:val="000000" w:themeColor="text1"/>
        </w:rPr>
      </w:pPr>
      <w:r w:rsidRPr="005868F3">
        <w:rPr>
          <w:rFonts w:asciiTheme="minorHAnsi" w:hAnsiTheme="minorHAnsi"/>
          <w:color w:val="000000" w:themeColor="text1"/>
        </w:rPr>
        <w:t xml:space="preserve">Worksheet </w:t>
      </w:r>
      <w:r w:rsidR="000A0371" w:rsidRPr="005868F3">
        <w:rPr>
          <w:rFonts w:asciiTheme="minorHAnsi" w:hAnsiTheme="minorHAnsi"/>
          <w:color w:val="000000" w:themeColor="text1"/>
        </w:rPr>
        <w:t>5</w:t>
      </w:r>
    </w:p>
    <w:p w14:paraId="00000003" w14:textId="77777777" w:rsidR="00C25193" w:rsidRPr="005868F3" w:rsidRDefault="00C25193">
      <w:pPr>
        <w:jc w:val="center"/>
        <w:rPr>
          <w:rFonts w:asciiTheme="minorHAnsi" w:hAnsiTheme="minorHAnsi"/>
          <w:color w:val="000000" w:themeColor="text1"/>
        </w:rPr>
      </w:pPr>
    </w:p>
    <w:p w14:paraId="00000005" w14:textId="66C99054" w:rsidR="00C25193" w:rsidRPr="005868F3" w:rsidRDefault="006F1230">
      <w:pPr>
        <w:rPr>
          <w:rFonts w:asciiTheme="minorHAnsi" w:hAnsiTheme="minorHAnsi"/>
          <w:color w:val="000000" w:themeColor="text1"/>
        </w:rPr>
      </w:pPr>
      <w:proofErr w:type="spellStart"/>
      <w:r w:rsidRPr="005868F3">
        <w:rPr>
          <w:rFonts w:asciiTheme="minorHAnsi" w:hAnsiTheme="minorHAnsi"/>
          <w:color w:val="000000" w:themeColor="text1"/>
        </w:rPr>
        <w:t>Nama</w:t>
      </w:r>
      <w:proofErr w:type="spellEnd"/>
      <w:r w:rsidRPr="005868F3">
        <w:rPr>
          <w:rFonts w:asciiTheme="minorHAnsi" w:hAnsiTheme="minorHAnsi"/>
          <w:color w:val="000000" w:themeColor="text1"/>
        </w:rPr>
        <w:tab/>
      </w:r>
      <w:proofErr w:type="gramStart"/>
      <w:r w:rsidRPr="005868F3">
        <w:rPr>
          <w:rFonts w:asciiTheme="minorHAnsi" w:hAnsiTheme="minorHAnsi"/>
          <w:color w:val="000000" w:themeColor="text1"/>
        </w:rPr>
        <w:t>:</w:t>
      </w:r>
      <w:r w:rsidR="0022125A" w:rsidRPr="005868F3">
        <w:rPr>
          <w:rFonts w:asciiTheme="minorHAnsi" w:hAnsiTheme="minorHAnsi"/>
          <w:color w:val="000000" w:themeColor="text1"/>
        </w:rPr>
        <w:t>Amar</w:t>
      </w:r>
      <w:proofErr w:type="gramEnd"/>
      <w:r w:rsidR="0022125A" w:rsidRPr="005868F3">
        <w:rPr>
          <w:rFonts w:asciiTheme="minorHAnsi" w:hAnsiTheme="minorHAnsi"/>
          <w:color w:val="000000" w:themeColor="text1"/>
        </w:rPr>
        <w:t xml:space="preserve"> </w:t>
      </w:r>
      <w:proofErr w:type="spellStart"/>
      <w:r w:rsidR="0022125A" w:rsidRPr="005868F3">
        <w:rPr>
          <w:rFonts w:asciiTheme="minorHAnsi" w:hAnsiTheme="minorHAnsi"/>
          <w:color w:val="000000" w:themeColor="text1"/>
        </w:rPr>
        <w:t>Maulana</w:t>
      </w:r>
      <w:proofErr w:type="spellEnd"/>
    </w:p>
    <w:p w14:paraId="00000007" w14:textId="77777777" w:rsidR="00C25193" w:rsidRPr="005868F3" w:rsidRDefault="00C25193">
      <w:pPr>
        <w:rPr>
          <w:rFonts w:asciiTheme="minorHAnsi" w:hAnsiTheme="minorHAnsi"/>
          <w:color w:val="000000" w:themeColor="text1"/>
        </w:rPr>
      </w:pPr>
    </w:p>
    <w:p w14:paraId="00000045" w14:textId="77777777" w:rsidR="00C25193" w:rsidRPr="005868F3" w:rsidRDefault="00C25193">
      <w:pPr>
        <w:spacing w:line="360" w:lineRule="auto"/>
        <w:rPr>
          <w:rFonts w:asciiTheme="minorHAnsi" w:hAnsiTheme="minorHAnsi"/>
          <w:color w:val="000000" w:themeColor="text1"/>
        </w:rPr>
      </w:pPr>
    </w:p>
    <w:p w14:paraId="00000046" w14:textId="3A3B04DF" w:rsidR="00C25193" w:rsidRPr="005868F3" w:rsidRDefault="006F1230">
      <w:pPr>
        <w:pBdr>
          <w:bottom w:val="single" w:sz="4" w:space="1" w:color="000000"/>
        </w:pBdr>
        <w:rPr>
          <w:rFonts w:asciiTheme="minorHAnsi" w:hAnsiTheme="minorHAnsi"/>
          <w:color w:val="000000" w:themeColor="text1"/>
        </w:rPr>
      </w:pPr>
      <w:r w:rsidRPr="005868F3">
        <w:rPr>
          <w:rFonts w:asciiTheme="minorHAnsi" w:hAnsiTheme="minorHAnsi"/>
          <w:color w:val="000000" w:themeColor="text1"/>
        </w:rPr>
        <w:t xml:space="preserve">SOAL </w:t>
      </w:r>
      <w:r w:rsidR="000A0371" w:rsidRPr="005868F3">
        <w:rPr>
          <w:rFonts w:asciiTheme="minorHAnsi" w:hAnsiTheme="minorHAnsi"/>
          <w:color w:val="000000" w:themeColor="text1"/>
        </w:rPr>
        <w:t>5.1</w:t>
      </w:r>
    </w:p>
    <w:p w14:paraId="00000047" w14:textId="77777777" w:rsidR="00C25193" w:rsidRPr="005868F3" w:rsidRDefault="00C25193">
      <w:pPr>
        <w:rPr>
          <w:rFonts w:asciiTheme="minorHAnsi" w:hAnsiTheme="minorHAnsi"/>
          <w:color w:val="000000" w:themeColor="text1"/>
        </w:rPr>
      </w:pPr>
    </w:p>
    <w:p w14:paraId="00000048" w14:textId="77777777" w:rsidR="00C25193" w:rsidRPr="005868F3" w:rsidRDefault="006F1230">
      <w:pPr>
        <w:rPr>
          <w:rFonts w:asciiTheme="minorHAnsi" w:hAnsiTheme="minorHAnsi"/>
          <w:color w:val="000000" w:themeColor="text1"/>
        </w:rPr>
      </w:pPr>
      <w:proofErr w:type="spellStart"/>
      <w:r w:rsidRPr="005868F3">
        <w:rPr>
          <w:rFonts w:asciiTheme="minorHAnsi" w:hAnsiTheme="minorHAnsi"/>
          <w:color w:val="000000" w:themeColor="text1"/>
        </w:rPr>
        <w:t>Buatlah</w:t>
      </w:r>
      <w:proofErr w:type="spellEnd"/>
      <w:r w:rsidRPr="005868F3">
        <w:rPr>
          <w:rFonts w:asciiTheme="minorHAnsi" w:hAnsiTheme="minorHAnsi"/>
          <w:color w:val="000000" w:themeColor="text1"/>
        </w:rPr>
        <w:t xml:space="preserve"> view </w:t>
      </w:r>
      <w:proofErr w:type="spellStart"/>
      <w:r w:rsidRPr="005868F3">
        <w:rPr>
          <w:rFonts w:asciiTheme="minorHAnsi" w:hAnsiTheme="minorHAnsi"/>
          <w:color w:val="000000" w:themeColor="text1"/>
        </w:rPr>
        <w:t>berdasarkan</w:t>
      </w:r>
      <w:proofErr w:type="spellEnd"/>
      <w:r w:rsidRPr="005868F3">
        <w:rPr>
          <w:rFonts w:asciiTheme="minorHAnsi" w:hAnsiTheme="minorHAnsi"/>
          <w:color w:val="000000" w:themeColor="text1"/>
        </w:rPr>
        <w:t xml:space="preserve"> query yang </w:t>
      </w:r>
      <w:proofErr w:type="spellStart"/>
      <w:r w:rsidRPr="005868F3">
        <w:rPr>
          <w:rFonts w:asciiTheme="minorHAnsi" w:hAnsiTheme="minorHAnsi"/>
          <w:color w:val="000000" w:themeColor="text1"/>
        </w:rPr>
        <w:t>menampilkan</w:t>
      </w:r>
      <w:proofErr w:type="spellEnd"/>
      <w:r w:rsidRPr="005868F3">
        <w:rPr>
          <w:rFonts w:asciiTheme="minorHAnsi" w:hAnsiTheme="minorHAnsi"/>
          <w:color w:val="000000" w:themeColor="text1"/>
        </w:rPr>
        <w:t xml:space="preserve"> data </w:t>
      </w:r>
      <w:proofErr w:type="spellStart"/>
      <w:r w:rsidRPr="005868F3">
        <w:rPr>
          <w:rFonts w:asciiTheme="minorHAnsi" w:hAnsiTheme="minorHAnsi"/>
          <w:color w:val="000000" w:themeColor="text1"/>
        </w:rPr>
        <w:t>berikut</w:t>
      </w:r>
      <w:proofErr w:type="spellEnd"/>
      <w:r w:rsidRPr="005868F3">
        <w:rPr>
          <w:rFonts w:asciiTheme="minorHAnsi" w:hAnsiTheme="minorHAnsi"/>
          <w:color w:val="000000" w:themeColor="text1"/>
        </w:rPr>
        <w:t xml:space="preserve"> </w:t>
      </w:r>
      <w:proofErr w:type="spellStart"/>
      <w:r w:rsidRPr="005868F3">
        <w:rPr>
          <w:rFonts w:asciiTheme="minorHAnsi" w:hAnsiTheme="minorHAnsi"/>
          <w:color w:val="000000" w:themeColor="text1"/>
        </w:rPr>
        <w:t>ini</w:t>
      </w:r>
      <w:proofErr w:type="spellEnd"/>
      <w:r w:rsidRPr="005868F3">
        <w:rPr>
          <w:rFonts w:asciiTheme="minorHAnsi" w:hAnsiTheme="minorHAnsi"/>
          <w:color w:val="000000" w:themeColor="text1"/>
        </w:rPr>
        <w:t>:</w:t>
      </w:r>
    </w:p>
    <w:p w14:paraId="00000049" w14:textId="77777777" w:rsidR="00C25193" w:rsidRPr="005868F3" w:rsidRDefault="00C25193">
      <w:pPr>
        <w:rPr>
          <w:rFonts w:asciiTheme="minorHAnsi" w:hAnsiTheme="minorHAnsi"/>
          <w:color w:val="000000" w:themeColor="text1"/>
        </w:rPr>
      </w:pPr>
    </w:p>
    <w:p w14:paraId="0000004A" w14:textId="77777777" w:rsidR="00C25193" w:rsidRPr="005868F3" w:rsidRDefault="00C25193">
      <w:pPr>
        <w:widowControl w:val="0"/>
        <w:numPr>
          <w:ilvl w:val="0"/>
          <w:numId w:val="2"/>
        </w:numPr>
        <w:spacing w:line="276" w:lineRule="auto"/>
        <w:rPr>
          <w:rFonts w:asciiTheme="minorHAnsi" w:hAnsiTheme="minorHAnsi"/>
          <w:color w:val="000000" w:themeColor="text1"/>
        </w:rPr>
      </w:pPr>
    </w:p>
    <w:tbl>
      <w:tblPr>
        <w:tblStyle w:val="a2"/>
        <w:tblW w:w="8685" w:type="dxa"/>
        <w:tblInd w:w="800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675"/>
        <w:gridCol w:w="1290"/>
        <w:gridCol w:w="1020"/>
        <w:gridCol w:w="1380"/>
        <w:gridCol w:w="1200"/>
        <w:gridCol w:w="1635"/>
        <w:gridCol w:w="1485"/>
      </w:tblGrid>
      <w:tr w:rsidR="005868F3" w:rsidRPr="005868F3" w14:paraId="6D4C0D20" w14:textId="77777777">
        <w:trPr>
          <w:trHeight w:val="435"/>
        </w:trPr>
        <w:tc>
          <w:tcPr>
            <w:tcW w:w="2985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4B" w14:textId="77777777" w:rsidR="00C25193" w:rsidRPr="005868F3" w:rsidRDefault="006F1230">
            <w:pPr>
              <w:widowControl w:val="0"/>
              <w:rPr>
                <w:rFonts w:asciiTheme="minorHAnsi" w:eastAsia="Arial" w:hAnsiTheme="minorHAnsi" w:cs="Arial"/>
                <w:b/>
                <w:color w:val="000000" w:themeColor="text1"/>
              </w:rPr>
            </w:pPr>
            <w:proofErr w:type="spellStart"/>
            <w:r w:rsidRPr="005868F3">
              <w:rPr>
                <w:rFonts w:asciiTheme="minorHAnsi" w:eastAsia="Arial" w:hAnsiTheme="minorHAnsi" w:cs="Arial"/>
                <w:b/>
                <w:color w:val="000000" w:themeColor="text1"/>
              </w:rPr>
              <w:t>Pesanan</w:t>
            </w:r>
            <w:proofErr w:type="spellEnd"/>
          </w:p>
        </w:tc>
        <w:tc>
          <w:tcPr>
            <w:tcW w:w="258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4E" w14:textId="77777777" w:rsidR="00C25193" w:rsidRPr="005868F3" w:rsidRDefault="006F1230">
            <w:pPr>
              <w:widowControl w:val="0"/>
              <w:rPr>
                <w:rFonts w:asciiTheme="minorHAnsi" w:eastAsia="Arial" w:hAnsiTheme="minorHAnsi" w:cs="Arial"/>
                <w:b/>
                <w:color w:val="000000" w:themeColor="text1"/>
              </w:rPr>
            </w:pPr>
            <w:proofErr w:type="spellStart"/>
            <w:r w:rsidRPr="005868F3">
              <w:rPr>
                <w:rFonts w:asciiTheme="minorHAnsi" w:eastAsia="Arial" w:hAnsiTheme="minorHAnsi" w:cs="Arial"/>
                <w:b/>
                <w:color w:val="000000" w:themeColor="text1"/>
              </w:rPr>
              <w:t>Pelanggan</w:t>
            </w:r>
            <w:proofErr w:type="spellEnd"/>
          </w:p>
        </w:tc>
        <w:tc>
          <w:tcPr>
            <w:tcW w:w="312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50" w14:textId="77777777" w:rsidR="00C25193" w:rsidRPr="005868F3" w:rsidRDefault="006F1230">
            <w:pPr>
              <w:widowControl w:val="0"/>
              <w:rPr>
                <w:rFonts w:asciiTheme="minorHAnsi" w:eastAsia="Arial" w:hAnsiTheme="minorHAnsi" w:cs="Arial"/>
                <w:b/>
                <w:color w:val="000000" w:themeColor="text1"/>
              </w:rPr>
            </w:pPr>
            <w:proofErr w:type="spellStart"/>
            <w:r w:rsidRPr="005868F3">
              <w:rPr>
                <w:rFonts w:asciiTheme="minorHAnsi" w:eastAsia="Arial" w:hAnsiTheme="minorHAnsi" w:cs="Arial"/>
                <w:b/>
                <w:color w:val="000000" w:themeColor="text1"/>
              </w:rPr>
              <w:t>Kartu</w:t>
            </w:r>
            <w:proofErr w:type="spellEnd"/>
          </w:p>
        </w:tc>
      </w:tr>
      <w:tr w:rsidR="005868F3" w:rsidRPr="005868F3" w14:paraId="19A0740C" w14:textId="77777777">
        <w:trPr>
          <w:trHeight w:val="420"/>
        </w:trPr>
        <w:tc>
          <w:tcPr>
            <w:tcW w:w="6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52" w14:textId="77777777" w:rsidR="00C25193" w:rsidRPr="005868F3" w:rsidRDefault="006F1230">
            <w:pPr>
              <w:widowControl w:val="0"/>
              <w:rPr>
                <w:rFonts w:asciiTheme="minorHAnsi" w:eastAsia="Arial" w:hAnsiTheme="minorHAnsi" w:cs="Arial"/>
                <w:color w:val="000000" w:themeColor="text1"/>
              </w:rPr>
            </w:pPr>
            <w:r w:rsidRPr="005868F3">
              <w:rPr>
                <w:rFonts w:asciiTheme="minorHAnsi" w:eastAsia="Arial" w:hAnsiTheme="minorHAnsi" w:cs="Arial"/>
                <w:color w:val="000000" w:themeColor="text1"/>
              </w:rPr>
              <w:t>id</w:t>
            </w:r>
          </w:p>
        </w:tc>
        <w:tc>
          <w:tcPr>
            <w:tcW w:w="12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53" w14:textId="315E68A2" w:rsidR="00C25193" w:rsidRPr="005868F3" w:rsidRDefault="0022125A">
            <w:pPr>
              <w:widowControl w:val="0"/>
              <w:rPr>
                <w:rFonts w:asciiTheme="minorHAnsi" w:eastAsia="Arial" w:hAnsiTheme="minorHAnsi" w:cs="Arial"/>
                <w:color w:val="000000" w:themeColor="text1"/>
              </w:rPr>
            </w:pPr>
            <w:proofErr w:type="spellStart"/>
            <w:r w:rsidRPr="005868F3">
              <w:rPr>
                <w:rFonts w:asciiTheme="minorHAnsi" w:eastAsia="Arial" w:hAnsiTheme="minorHAnsi" w:cs="Arial"/>
                <w:color w:val="000000" w:themeColor="text1"/>
              </w:rPr>
              <w:t>T</w:t>
            </w:r>
            <w:r w:rsidR="006F1230" w:rsidRPr="005868F3">
              <w:rPr>
                <w:rFonts w:asciiTheme="minorHAnsi" w:eastAsia="Arial" w:hAnsiTheme="minorHAnsi" w:cs="Arial"/>
                <w:color w:val="000000" w:themeColor="text1"/>
              </w:rPr>
              <w:t>anggal</w:t>
            </w:r>
            <w:proofErr w:type="spellEnd"/>
          </w:p>
        </w:tc>
        <w:tc>
          <w:tcPr>
            <w:tcW w:w="1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54" w14:textId="77777777" w:rsidR="00C25193" w:rsidRPr="005868F3" w:rsidRDefault="006F1230">
            <w:pPr>
              <w:widowControl w:val="0"/>
              <w:rPr>
                <w:rFonts w:asciiTheme="minorHAnsi" w:eastAsia="Arial" w:hAnsiTheme="minorHAnsi" w:cs="Arial"/>
                <w:color w:val="000000" w:themeColor="text1"/>
              </w:rPr>
            </w:pPr>
            <w:r w:rsidRPr="005868F3">
              <w:rPr>
                <w:rFonts w:asciiTheme="minorHAnsi" w:eastAsia="Arial" w:hAnsiTheme="minorHAnsi" w:cs="Arial"/>
                <w:color w:val="000000" w:themeColor="text1"/>
              </w:rPr>
              <w:t>total</w:t>
            </w:r>
          </w:p>
        </w:tc>
        <w:tc>
          <w:tcPr>
            <w:tcW w:w="13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55" w14:textId="77777777" w:rsidR="00C25193" w:rsidRPr="005868F3" w:rsidRDefault="006F1230">
            <w:pPr>
              <w:widowControl w:val="0"/>
              <w:rPr>
                <w:rFonts w:asciiTheme="minorHAnsi" w:eastAsia="Arial" w:hAnsiTheme="minorHAnsi" w:cs="Arial"/>
                <w:color w:val="000000" w:themeColor="text1"/>
              </w:rPr>
            </w:pPr>
            <w:proofErr w:type="spellStart"/>
            <w:r w:rsidRPr="005868F3">
              <w:rPr>
                <w:rFonts w:asciiTheme="minorHAnsi" w:eastAsia="Arial" w:hAnsiTheme="minorHAnsi" w:cs="Arial"/>
                <w:color w:val="000000" w:themeColor="text1"/>
              </w:rPr>
              <w:t>kode</w:t>
            </w:r>
            <w:proofErr w:type="spellEnd"/>
          </w:p>
        </w:tc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56" w14:textId="77777777" w:rsidR="00C25193" w:rsidRPr="005868F3" w:rsidRDefault="006F1230">
            <w:pPr>
              <w:widowControl w:val="0"/>
              <w:rPr>
                <w:rFonts w:asciiTheme="minorHAnsi" w:eastAsia="Arial" w:hAnsiTheme="minorHAnsi" w:cs="Arial"/>
                <w:color w:val="000000" w:themeColor="text1"/>
              </w:rPr>
            </w:pPr>
            <w:proofErr w:type="spellStart"/>
            <w:r w:rsidRPr="005868F3">
              <w:rPr>
                <w:rFonts w:asciiTheme="minorHAnsi" w:eastAsia="Arial" w:hAnsiTheme="minorHAnsi" w:cs="Arial"/>
                <w:color w:val="000000" w:themeColor="text1"/>
              </w:rPr>
              <w:t>nama</w:t>
            </w:r>
            <w:proofErr w:type="spellEnd"/>
          </w:p>
        </w:tc>
        <w:tc>
          <w:tcPr>
            <w:tcW w:w="16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57" w14:textId="77777777" w:rsidR="00C25193" w:rsidRPr="005868F3" w:rsidRDefault="006F1230">
            <w:pPr>
              <w:widowControl w:val="0"/>
              <w:rPr>
                <w:rFonts w:asciiTheme="minorHAnsi" w:eastAsia="Arial" w:hAnsiTheme="minorHAnsi" w:cs="Arial"/>
                <w:color w:val="000000" w:themeColor="text1"/>
              </w:rPr>
            </w:pPr>
            <w:proofErr w:type="spellStart"/>
            <w:r w:rsidRPr="005868F3">
              <w:rPr>
                <w:rFonts w:asciiTheme="minorHAnsi" w:eastAsia="Arial" w:hAnsiTheme="minorHAnsi" w:cs="Arial"/>
                <w:color w:val="000000" w:themeColor="text1"/>
              </w:rPr>
              <w:t>nama</w:t>
            </w:r>
            <w:proofErr w:type="spellEnd"/>
            <w:r w:rsidRPr="005868F3">
              <w:rPr>
                <w:rFonts w:asciiTheme="minorHAnsi" w:eastAsia="Arial" w:hAnsiTheme="minorHAnsi" w:cs="Arial"/>
                <w:color w:val="000000" w:themeColor="text1"/>
              </w:rPr>
              <w:t xml:space="preserve"> </w:t>
            </w:r>
            <w:proofErr w:type="spellStart"/>
            <w:r w:rsidRPr="005868F3">
              <w:rPr>
                <w:rFonts w:asciiTheme="minorHAnsi" w:eastAsia="Arial" w:hAnsiTheme="minorHAnsi" w:cs="Arial"/>
                <w:color w:val="000000" w:themeColor="text1"/>
              </w:rPr>
              <w:t>kartu</w:t>
            </w:r>
            <w:proofErr w:type="spellEnd"/>
          </w:p>
        </w:tc>
        <w:tc>
          <w:tcPr>
            <w:tcW w:w="14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58" w14:textId="77777777" w:rsidR="00C25193" w:rsidRPr="005868F3" w:rsidRDefault="006F1230">
            <w:pPr>
              <w:widowControl w:val="0"/>
              <w:rPr>
                <w:rFonts w:asciiTheme="minorHAnsi" w:eastAsia="Arial" w:hAnsiTheme="minorHAnsi" w:cs="Arial"/>
                <w:color w:val="000000" w:themeColor="text1"/>
              </w:rPr>
            </w:pPr>
            <w:proofErr w:type="spellStart"/>
            <w:r w:rsidRPr="005868F3">
              <w:rPr>
                <w:rFonts w:asciiTheme="minorHAnsi" w:eastAsia="Arial" w:hAnsiTheme="minorHAnsi" w:cs="Arial"/>
                <w:color w:val="000000" w:themeColor="text1"/>
              </w:rPr>
              <w:t>diskon</w:t>
            </w:r>
            <w:proofErr w:type="spellEnd"/>
          </w:p>
        </w:tc>
      </w:tr>
    </w:tbl>
    <w:p w14:paraId="00000059" w14:textId="77777777" w:rsidR="00C25193" w:rsidRPr="005868F3" w:rsidRDefault="00C25193">
      <w:pPr>
        <w:spacing w:line="360" w:lineRule="auto"/>
        <w:ind w:left="720"/>
        <w:rPr>
          <w:rFonts w:asciiTheme="minorHAnsi" w:hAnsiTheme="minorHAnsi"/>
          <w:color w:val="000000" w:themeColor="text1"/>
        </w:rPr>
      </w:pPr>
    </w:p>
    <w:p w14:paraId="7C132E03" w14:textId="5056B285" w:rsidR="00074A3F" w:rsidRPr="005868F3" w:rsidRDefault="006F1230" w:rsidP="00074A3F">
      <w:pPr>
        <w:spacing w:line="360" w:lineRule="auto"/>
        <w:ind w:left="720"/>
        <w:rPr>
          <w:rFonts w:asciiTheme="minorHAnsi" w:eastAsia="Courier New" w:hAnsiTheme="minorHAnsi" w:cs="Courier New"/>
          <w:i/>
          <w:color w:val="000000" w:themeColor="text1"/>
        </w:rPr>
      </w:pPr>
      <w:r w:rsidRPr="005868F3">
        <w:rPr>
          <w:rFonts w:asciiTheme="minorHAnsi" w:eastAsia="Courier New" w:hAnsiTheme="minorHAnsi" w:cs="Courier New"/>
          <w:i/>
          <w:color w:val="000000" w:themeColor="text1"/>
        </w:rPr>
        <w:t xml:space="preserve">CREATE </w:t>
      </w:r>
      <w:proofErr w:type="gramStart"/>
      <w:r w:rsidRPr="005868F3">
        <w:rPr>
          <w:rFonts w:asciiTheme="minorHAnsi" w:eastAsia="Courier New" w:hAnsiTheme="minorHAnsi" w:cs="Courier New"/>
          <w:i/>
          <w:color w:val="000000" w:themeColor="text1"/>
        </w:rPr>
        <w:t>VIEW ...</w:t>
      </w:r>
      <w:proofErr w:type="gramEnd"/>
    </w:p>
    <w:p w14:paraId="290B698A" w14:textId="35DCA914" w:rsidR="008747AC" w:rsidRPr="005868F3" w:rsidRDefault="008747AC" w:rsidP="00074A3F">
      <w:pPr>
        <w:spacing w:line="360" w:lineRule="auto"/>
        <w:ind w:left="720"/>
        <w:rPr>
          <w:rFonts w:asciiTheme="minorHAnsi" w:eastAsia="Courier New" w:hAnsiTheme="minorHAnsi" w:cs="Courier New"/>
          <w:i/>
          <w:color w:val="000000" w:themeColor="text1"/>
        </w:rPr>
      </w:pPr>
    </w:p>
    <w:p w14:paraId="035FCC13" w14:textId="77777777" w:rsidR="008747AC" w:rsidRPr="005868F3" w:rsidRDefault="008747AC" w:rsidP="008747AC">
      <w:pPr>
        <w:spacing w:line="360" w:lineRule="auto"/>
        <w:ind w:left="720"/>
        <w:rPr>
          <w:rFonts w:asciiTheme="minorHAnsi" w:eastAsia="Courier New" w:hAnsiTheme="minorHAnsi" w:cs="Courier New"/>
          <w:i/>
          <w:color w:val="000000" w:themeColor="text1"/>
        </w:rPr>
      </w:pPr>
      <w:r w:rsidRPr="005868F3">
        <w:rPr>
          <w:rFonts w:asciiTheme="minorHAnsi" w:eastAsia="Courier New" w:hAnsiTheme="minorHAnsi" w:cs="Courier New"/>
          <w:i/>
          <w:color w:val="000000" w:themeColor="text1"/>
        </w:rPr>
        <w:t xml:space="preserve">CREATE VIEW </w:t>
      </w:r>
      <w:proofErr w:type="spellStart"/>
      <w:r w:rsidRPr="005868F3">
        <w:rPr>
          <w:rFonts w:asciiTheme="minorHAnsi" w:eastAsia="Courier New" w:hAnsiTheme="minorHAnsi" w:cs="Courier New"/>
          <w:i/>
          <w:color w:val="000000" w:themeColor="text1"/>
        </w:rPr>
        <w:t>pesanan_pelanggan_kartu</w:t>
      </w:r>
      <w:proofErr w:type="spellEnd"/>
    </w:p>
    <w:p w14:paraId="0D24A456" w14:textId="77777777" w:rsidR="008747AC" w:rsidRPr="005868F3" w:rsidRDefault="008747AC" w:rsidP="008747AC">
      <w:pPr>
        <w:spacing w:line="360" w:lineRule="auto"/>
        <w:ind w:left="720"/>
        <w:rPr>
          <w:rFonts w:asciiTheme="minorHAnsi" w:eastAsia="Courier New" w:hAnsiTheme="minorHAnsi" w:cs="Courier New"/>
          <w:i/>
          <w:color w:val="000000" w:themeColor="text1"/>
        </w:rPr>
      </w:pPr>
      <w:r w:rsidRPr="005868F3">
        <w:rPr>
          <w:rFonts w:asciiTheme="minorHAnsi" w:eastAsia="Courier New" w:hAnsiTheme="minorHAnsi" w:cs="Courier New"/>
          <w:i/>
          <w:color w:val="000000" w:themeColor="text1"/>
        </w:rPr>
        <w:t xml:space="preserve">AS SELECT pesanan.id, </w:t>
      </w:r>
      <w:proofErr w:type="spellStart"/>
      <w:r w:rsidRPr="005868F3">
        <w:rPr>
          <w:rFonts w:asciiTheme="minorHAnsi" w:eastAsia="Courier New" w:hAnsiTheme="minorHAnsi" w:cs="Courier New"/>
          <w:i/>
          <w:color w:val="000000" w:themeColor="text1"/>
        </w:rPr>
        <w:t>pesanan.tanggal</w:t>
      </w:r>
      <w:proofErr w:type="spellEnd"/>
      <w:r w:rsidRPr="005868F3">
        <w:rPr>
          <w:rFonts w:asciiTheme="minorHAnsi" w:eastAsia="Courier New" w:hAnsiTheme="minorHAnsi" w:cs="Courier New"/>
          <w:i/>
          <w:color w:val="000000" w:themeColor="text1"/>
        </w:rPr>
        <w:t xml:space="preserve">, </w:t>
      </w:r>
      <w:proofErr w:type="spellStart"/>
      <w:r w:rsidRPr="005868F3">
        <w:rPr>
          <w:rFonts w:asciiTheme="minorHAnsi" w:eastAsia="Courier New" w:hAnsiTheme="minorHAnsi" w:cs="Courier New"/>
          <w:i/>
          <w:color w:val="000000" w:themeColor="text1"/>
        </w:rPr>
        <w:t>pesanan</w:t>
      </w:r>
      <w:proofErr w:type="spellEnd"/>
      <w:r w:rsidRPr="005868F3">
        <w:rPr>
          <w:rFonts w:asciiTheme="minorHAnsi" w:eastAsia="Courier New" w:hAnsiTheme="minorHAnsi" w:cs="Courier New"/>
          <w:i/>
          <w:color w:val="000000" w:themeColor="text1"/>
        </w:rPr>
        <w:t xml:space="preserve">. </w:t>
      </w:r>
      <w:proofErr w:type="gramStart"/>
      <w:r w:rsidRPr="005868F3">
        <w:rPr>
          <w:rFonts w:asciiTheme="minorHAnsi" w:eastAsia="Courier New" w:hAnsiTheme="minorHAnsi" w:cs="Courier New"/>
          <w:i/>
          <w:color w:val="000000" w:themeColor="text1"/>
        </w:rPr>
        <w:t>total</w:t>
      </w:r>
      <w:proofErr w:type="gramEnd"/>
      <w:r w:rsidRPr="005868F3">
        <w:rPr>
          <w:rFonts w:asciiTheme="minorHAnsi" w:eastAsia="Courier New" w:hAnsiTheme="minorHAnsi" w:cs="Courier New"/>
          <w:i/>
          <w:color w:val="000000" w:themeColor="text1"/>
        </w:rPr>
        <w:t xml:space="preserve">, </w:t>
      </w:r>
      <w:proofErr w:type="spellStart"/>
      <w:r w:rsidRPr="005868F3">
        <w:rPr>
          <w:rFonts w:asciiTheme="minorHAnsi" w:eastAsia="Courier New" w:hAnsiTheme="minorHAnsi" w:cs="Courier New"/>
          <w:i/>
          <w:color w:val="000000" w:themeColor="text1"/>
        </w:rPr>
        <w:t>pelanggan.kode</w:t>
      </w:r>
      <w:proofErr w:type="spellEnd"/>
      <w:r w:rsidRPr="005868F3">
        <w:rPr>
          <w:rFonts w:asciiTheme="minorHAnsi" w:eastAsia="Courier New" w:hAnsiTheme="minorHAnsi" w:cs="Courier New"/>
          <w:i/>
          <w:color w:val="000000" w:themeColor="text1"/>
        </w:rPr>
        <w:t xml:space="preserve">, </w:t>
      </w:r>
      <w:proofErr w:type="spellStart"/>
      <w:r w:rsidRPr="005868F3">
        <w:rPr>
          <w:rFonts w:asciiTheme="minorHAnsi" w:eastAsia="Courier New" w:hAnsiTheme="minorHAnsi" w:cs="Courier New"/>
          <w:i/>
          <w:color w:val="000000" w:themeColor="text1"/>
        </w:rPr>
        <w:t>pelanggan.nama</w:t>
      </w:r>
      <w:proofErr w:type="spellEnd"/>
      <w:r w:rsidRPr="005868F3">
        <w:rPr>
          <w:rFonts w:asciiTheme="minorHAnsi" w:eastAsia="Courier New" w:hAnsiTheme="minorHAnsi" w:cs="Courier New"/>
          <w:i/>
          <w:color w:val="000000" w:themeColor="text1"/>
        </w:rPr>
        <w:t xml:space="preserve">, </w:t>
      </w:r>
    </w:p>
    <w:p w14:paraId="51C129E5" w14:textId="77777777" w:rsidR="008747AC" w:rsidRPr="005868F3" w:rsidRDefault="008747AC" w:rsidP="008747AC">
      <w:pPr>
        <w:spacing w:line="360" w:lineRule="auto"/>
        <w:ind w:left="720"/>
        <w:rPr>
          <w:rFonts w:asciiTheme="minorHAnsi" w:eastAsia="Courier New" w:hAnsiTheme="minorHAnsi" w:cs="Courier New"/>
          <w:i/>
          <w:color w:val="000000" w:themeColor="text1"/>
        </w:rPr>
      </w:pPr>
      <w:proofErr w:type="spellStart"/>
      <w:proofErr w:type="gramStart"/>
      <w:r w:rsidRPr="005868F3">
        <w:rPr>
          <w:rFonts w:asciiTheme="minorHAnsi" w:eastAsia="Courier New" w:hAnsiTheme="minorHAnsi" w:cs="Courier New"/>
          <w:i/>
          <w:color w:val="000000" w:themeColor="text1"/>
        </w:rPr>
        <w:t>kartu.nama</w:t>
      </w:r>
      <w:proofErr w:type="spellEnd"/>
      <w:proofErr w:type="gramEnd"/>
      <w:r w:rsidRPr="005868F3">
        <w:rPr>
          <w:rFonts w:asciiTheme="minorHAnsi" w:eastAsia="Courier New" w:hAnsiTheme="minorHAnsi" w:cs="Courier New"/>
          <w:i/>
          <w:color w:val="000000" w:themeColor="text1"/>
        </w:rPr>
        <w:t xml:space="preserve"> as </w:t>
      </w:r>
      <w:proofErr w:type="spellStart"/>
      <w:r w:rsidRPr="005868F3">
        <w:rPr>
          <w:rFonts w:asciiTheme="minorHAnsi" w:eastAsia="Courier New" w:hAnsiTheme="minorHAnsi" w:cs="Courier New"/>
          <w:i/>
          <w:color w:val="000000" w:themeColor="text1"/>
        </w:rPr>
        <w:t>nama_kartu</w:t>
      </w:r>
      <w:proofErr w:type="spellEnd"/>
      <w:r w:rsidRPr="005868F3">
        <w:rPr>
          <w:rFonts w:asciiTheme="minorHAnsi" w:eastAsia="Courier New" w:hAnsiTheme="minorHAnsi" w:cs="Courier New"/>
          <w:i/>
          <w:color w:val="000000" w:themeColor="text1"/>
        </w:rPr>
        <w:t xml:space="preserve">, </w:t>
      </w:r>
      <w:proofErr w:type="spellStart"/>
      <w:r w:rsidRPr="005868F3">
        <w:rPr>
          <w:rFonts w:asciiTheme="minorHAnsi" w:eastAsia="Courier New" w:hAnsiTheme="minorHAnsi" w:cs="Courier New"/>
          <w:i/>
          <w:color w:val="000000" w:themeColor="text1"/>
        </w:rPr>
        <w:t>kartu.diskon</w:t>
      </w:r>
      <w:proofErr w:type="spellEnd"/>
    </w:p>
    <w:p w14:paraId="7A7107EF" w14:textId="77777777" w:rsidR="008747AC" w:rsidRPr="005868F3" w:rsidRDefault="008747AC" w:rsidP="008747AC">
      <w:pPr>
        <w:spacing w:line="360" w:lineRule="auto"/>
        <w:ind w:left="720"/>
        <w:rPr>
          <w:rFonts w:asciiTheme="minorHAnsi" w:eastAsia="Courier New" w:hAnsiTheme="minorHAnsi" w:cs="Courier New"/>
          <w:i/>
          <w:color w:val="000000" w:themeColor="text1"/>
        </w:rPr>
      </w:pPr>
      <w:r w:rsidRPr="005868F3">
        <w:rPr>
          <w:rFonts w:asciiTheme="minorHAnsi" w:eastAsia="Courier New" w:hAnsiTheme="minorHAnsi" w:cs="Courier New"/>
          <w:i/>
          <w:color w:val="000000" w:themeColor="text1"/>
        </w:rPr>
        <w:t xml:space="preserve">FROM </w:t>
      </w:r>
      <w:proofErr w:type="spellStart"/>
      <w:r w:rsidRPr="005868F3">
        <w:rPr>
          <w:rFonts w:asciiTheme="minorHAnsi" w:eastAsia="Courier New" w:hAnsiTheme="minorHAnsi" w:cs="Courier New"/>
          <w:i/>
          <w:color w:val="000000" w:themeColor="text1"/>
        </w:rPr>
        <w:t>pesanan</w:t>
      </w:r>
      <w:proofErr w:type="spellEnd"/>
      <w:r w:rsidRPr="005868F3">
        <w:rPr>
          <w:rFonts w:asciiTheme="minorHAnsi" w:eastAsia="Courier New" w:hAnsiTheme="minorHAnsi" w:cs="Courier New"/>
          <w:i/>
          <w:color w:val="000000" w:themeColor="text1"/>
        </w:rPr>
        <w:t xml:space="preserve"> INNER JOIN </w:t>
      </w:r>
      <w:proofErr w:type="spellStart"/>
      <w:r w:rsidRPr="005868F3">
        <w:rPr>
          <w:rFonts w:asciiTheme="minorHAnsi" w:eastAsia="Courier New" w:hAnsiTheme="minorHAnsi" w:cs="Courier New"/>
          <w:i/>
          <w:color w:val="000000" w:themeColor="text1"/>
        </w:rPr>
        <w:t>pelanggan</w:t>
      </w:r>
      <w:proofErr w:type="spellEnd"/>
      <w:r w:rsidRPr="005868F3">
        <w:rPr>
          <w:rFonts w:asciiTheme="minorHAnsi" w:eastAsia="Courier New" w:hAnsiTheme="minorHAnsi" w:cs="Courier New"/>
          <w:i/>
          <w:color w:val="000000" w:themeColor="text1"/>
        </w:rPr>
        <w:t xml:space="preserve"> ON </w:t>
      </w:r>
      <w:proofErr w:type="spellStart"/>
      <w:r w:rsidRPr="005868F3">
        <w:rPr>
          <w:rFonts w:asciiTheme="minorHAnsi" w:eastAsia="Courier New" w:hAnsiTheme="minorHAnsi" w:cs="Courier New"/>
          <w:i/>
          <w:color w:val="000000" w:themeColor="text1"/>
        </w:rPr>
        <w:t>pesanan.pelanggan_id</w:t>
      </w:r>
      <w:proofErr w:type="spellEnd"/>
      <w:r w:rsidRPr="005868F3">
        <w:rPr>
          <w:rFonts w:asciiTheme="minorHAnsi" w:eastAsia="Courier New" w:hAnsiTheme="minorHAnsi" w:cs="Courier New"/>
          <w:i/>
          <w:color w:val="000000" w:themeColor="text1"/>
        </w:rPr>
        <w:t xml:space="preserve"> = pelanggan.id</w:t>
      </w:r>
    </w:p>
    <w:p w14:paraId="6D4F24DA" w14:textId="6FF4396E" w:rsidR="008747AC" w:rsidRPr="005868F3" w:rsidRDefault="008747AC" w:rsidP="008747AC">
      <w:pPr>
        <w:spacing w:line="360" w:lineRule="auto"/>
        <w:ind w:left="720"/>
        <w:rPr>
          <w:rFonts w:asciiTheme="minorHAnsi" w:eastAsia="Courier New" w:hAnsiTheme="minorHAnsi" w:cs="Courier New"/>
          <w:i/>
          <w:color w:val="000000" w:themeColor="text1"/>
        </w:rPr>
      </w:pPr>
      <w:r w:rsidRPr="005868F3">
        <w:rPr>
          <w:rFonts w:asciiTheme="minorHAnsi" w:eastAsia="Courier New" w:hAnsiTheme="minorHAnsi" w:cs="Courier New"/>
          <w:i/>
          <w:color w:val="000000" w:themeColor="text1"/>
        </w:rPr>
        <w:t xml:space="preserve">INNER JOIN </w:t>
      </w:r>
      <w:proofErr w:type="spellStart"/>
      <w:r w:rsidRPr="005868F3">
        <w:rPr>
          <w:rFonts w:asciiTheme="minorHAnsi" w:eastAsia="Courier New" w:hAnsiTheme="minorHAnsi" w:cs="Courier New"/>
          <w:i/>
          <w:color w:val="000000" w:themeColor="text1"/>
        </w:rPr>
        <w:t>kartu</w:t>
      </w:r>
      <w:proofErr w:type="spellEnd"/>
      <w:r w:rsidRPr="005868F3">
        <w:rPr>
          <w:rFonts w:asciiTheme="minorHAnsi" w:eastAsia="Courier New" w:hAnsiTheme="minorHAnsi" w:cs="Courier New"/>
          <w:i/>
          <w:color w:val="000000" w:themeColor="text1"/>
        </w:rPr>
        <w:t xml:space="preserve"> ON </w:t>
      </w:r>
      <w:proofErr w:type="spellStart"/>
      <w:r w:rsidRPr="005868F3">
        <w:rPr>
          <w:rFonts w:asciiTheme="minorHAnsi" w:eastAsia="Courier New" w:hAnsiTheme="minorHAnsi" w:cs="Courier New"/>
          <w:i/>
          <w:color w:val="000000" w:themeColor="text1"/>
        </w:rPr>
        <w:t>pelanggan.kartu_id</w:t>
      </w:r>
      <w:proofErr w:type="spellEnd"/>
      <w:r w:rsidRPr="005868F3">
        <w:rPr>
          <w:rFonts w:asciiTheme="minorHAnsi" w:eastAsia="Courier New" w:hAnsiTheme="minorHAnsi" w:cs="Courier New"/>
          <w:i/>
          <w:color w:val="000000" w:themeColor="text1"/>
        </w:rPr>
        <w:t xml:space="preserve"> = kartu.id;</w:t>
      </w:r>
    </w:p>
    <w:p w14:paraId="074C1525" w14:textId="076866C2" w:rsidR="00676521" w:rsidRPr="005868F3" w:rsidRDefault="00676521" w:rsidP="008747AC">
      <w:pPr>
        <w:spacing w:line="360" w:lineRule="auto"/>
        <w:ind w:left="720"/>
        <w:rPr>
          <w:rFonts w:asciiTheme="minorHAnsi" w:eastAsia="Courier New" w:hAnsiTheme="minorHAnsi" w:cs="Courier New"/>
          <w:i/>
          <w:color w:val="000000" w:themeColor="text1"/>
        </w:rPr>
      </w:pPr>
      <w:r w:rsidRPr="005868F3">
        <w:rPr>
          <w:rFonts w:asciiTheme="minorHAnsi" w:eastAsia="Courier New" w:hAnsiTheme="minorHAnsi" w:cs="Courier New"/>
          <w:i/>
          <w:color w:val="000000" w:themeColor="text1"/>
        </w:rPr>
        <w:t xml:space="preserve">Select * FROM </w:t>
      </w:r>
      <w:proofErr w:type="spellStart"/>
      <w:r w:rsidRPr="005868F3">
        <w:rPr>
          <w:rFonts w:asciiTheme="minorHAnsi" w:eastAsia="Courier New" w:hAnsiTheme="minorHAnsi" w:cs="Courier New"/>
          <w:i/>
          <w:color w:val="000000" w:themeColor="text1"/>
        </w:rPr>
        <w:t>pesanan_pelanggan_kartu</w:t>
      </w:r>
      <w:proofErr w:type="spellEnd"/>
    </w:p>
    <w:p w14:paraId="41477FCA" w14:textId="77777777" w:rsidR="00074A3F" w:rsidRPr="005868F3" w:rsidRDefault="00074A3F" w:rsidP="00074A3F">
      <w:pPr>
        <w:spacing w:line="360" w:lineRule="auto"/>
        <w:ind w:left="720"/>
        <w:rPr>
          <w:rFonts w:asciiTheme="minorHAnsi" w:eastAsia="Courier New" w:hAnsiTheme="minorHAnsi" w:cs="Courier New"/>
          <w:i/>
          <w:color w:val="000000" w:themeColor="text1"/>
        </w:rPr>
      </w:pPr>
    </w:p>
    <w:p w14:paraId="0000005B" w14:textId="77777777" w:rsidR="00C25193" w:rsidRPr="005868F3" w:rsidRDefault="00C25193">
      <w:pPr>
        <w:widowControl w:val="0"/>
        <w:numPr>
          <w:ilvl w:val="0"/>
          <w:numId w:val="2"/>
        </w:numPr>
        <w:spacing w:line="276" w:lineRule="auto"/>
        <w:rPr>
          <w:rFonts w:asciiTheme="minorHAnsi" w:hAnsiTheme="minorHAnsi"/>
          <w:color w:val="000000" w:themeColor="text1"/>
        </w:rPr>
      </w:pPr>
    </w:p>
    <w:tbl>
      <w:tblPr>
        <w:tblStyle w:val="a3"/>
        <w:tblW w:w="8715" w:type="dxa"/>
        <w:tblInd w:w="800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1305"/>
        <w:gridCol w:w="1140"/>
        <w:gridCol w:w="1035"/>
        <w:gridCol w:w="1080"/>
        <w:gridCol w:w="1245"/>
        <w:gridCol w:w="1050"/>
        <w:gridCol w:w="1110"/>
      </w:tblGrid>
      <w:tr w:rsidR="005868F3" w:rsidRPr="005868F3" w14:paraId="3B90A7BB" w14:textId="77777777">
        <w:trPr>
          <w:trHeight w:val="390"/>
        </w:trPr>
        <w:tc>
          <w:tcPr>
            <w:tcW w:w="5310" w:type="dxa"/>
            <w:gridSpan w:val="5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5C" w14:textId="77777777" w:rsidR="00C25193" w:rsidRPr="005868F3" w:rsidRDefault="006F1230">
            <w:pPr>
              <w:widowControl w:val="0"/>
              <w:rPr>
                <w:rFonts w:asciiTheme="minorHAnsi" w:eastAsia="Arial" w:hAnsiTheme="minorHAnsi" w:cs="Arial"/>
                <w:b/>
                <w:color w:val="000000" w:themeColor="text1"/>
              </w:rPr>
            </w:pPr>
            <w:r w:rsidRPr="005868F3">
              <w:rPr>
                <w:rFonts w:asciiTheme="minorHAnsi" w:eastAsia="Arial" w:hAnsiTheme="minorHAnsi" w:cs="Arial"/>
                <w:b/>
                <w:color w:val="000000" w:themeColor="text1"/>
              </w:rPr>
              <w:t>Pembelian</w:t>
            </w:r>
          </w:p>
        </w:tc>
        <w:tc>
          <w:tcPr>
            <w:tcW w:w="1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1" w14:textId="77777777" w:rsidR="00C25193" w:rsidRPr="005868F3" w:rsidRDefault="006F1230">
            <w:pPr>
              <w:widowControl w:val="0"/>
              <w:rPr>
                <w:rFonts w:asciiTheme="minorHAnsi" w:eastAsia="Arial" w:hAnsiTheme="minorHAnsi" w:cs="Arial"/>
                <w:b/>
                <w:color w:val="000000" w:themeColor="text1"/>
              </w:rPr>
            </w:pPr>
            <w:r w:rsidRPr="005868F3">
              <w:rPr>
                <w:rFonts w:asciiTheme="minorHAnsi" w:eastAsia="Arial" w:hAnsiTheme="minorHAnsi" w:cs="Arial"/>
                <w:b/>
                <w:color w:val="000000" w:themeColor="text1"/>
              </w:rPr>
              <w:t>Produk</w:t>
            </w:r>
          </w:p>
        </w:tc>
        <w:tc>
          <w:tcPr>
            <w:tcW w:w="216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2" w14:textId="77777777" w:rsidR="00C25193" w:rsidRPr="005868F3" w:rsidRDefault="006F1230">
            <w:pPr>
              <w:widowControl w:val="0"/>
              <w:rPr>
                <w:rFonts w:asciiTheme="minorHAnsi" w:eastAsia="Arial" w:hAnsiTheme="minorHAnsi" w:cs="Arial"/>
                <w:b/>
                <w:color w:val="000000" w:themeColor="text1"/>
              </w:rPr>
            </w:pPr>
            <w:r w:rsidRPr="005868F3">
              <w:rPr>
                <w:rFonts w:asciiTheme="minorHAnsi" w:eastAsia="Arial" w:hAnsiTheme="minorHAnsi" w:cs="Arial"/>
                <w:b/>
                <w:color w:val="000000" w:themeColor="text1"/>
              </w:rPr>
              <w:t>Vendor</w:t>
            </w:r>
          </w:p>
        </w:tc>
      </w:tr>
      <w:tr w:rsidR="005868F3" w:rsidRPr="005868F3" w14:paraId="377F93B1" w14:textId="77777777">
        <w:trPr>
          <w:trHeight w:val="480"/>
        </w:trPr>
        <w:tc>
          <w:tcPr>
            <w:tcW w:w="7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4" w14:textId="77777777" w:rsidR="00C25193" w:rsidRPr="005868F3" w:rsidRDefault="006F1230">
            <w:pPr>
              <w:widowControl w:val="0"/>
              <w:rPr>
                <w:rFonts w:asciiTheme="minorHAnsi" w:eastAsia="Arial" w:hAnsiTheme="minorHAnsi" w:cs="Arial"/>
                <w:color w:val="000000" w:themeColor="text1"/>
              </w:rPr>
            </w:pPr>
            <w:r w:rsidRPr="005868F3">
              <w:rPr>
                <w:rFonts w:asciiTheme="minorHAnsi" w:eastAsia="Arial" w:hAnsiTheme="minorHAnsi" w:cs="Arial"/>
                <w:color w:val="000000" w:themeColor="text1"/>
              </w:rPr>
              <w:t>id</w:t>
            </w:r>
          </w:p>
        </w:tc>
        <w:tc>
          <w:tcPr>
            <w:tcW w:w="13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5" w14:textId="77777777" w:rsidR="00C25193" w:rsidRPr="005868F3" w:rsidRDefault="006F1230">
            <w:pPr>
              <w:widowControl w:val="0"/>
              <w:rPr>
                <w:rFonts w:asciiTheme="minorHAnsi" w:eastAsia="Arial" w:hAnsiTheme="minorHAnsi" w:cs="Arial"/>
                <w:color w:val="000000" w:themeColor="text1"/>
              </w:rPr>
            </w:pPr>
            <w:r w:rsidRPr="005868F3">
              <w:rPr>
                <w:rFonts w:asciiTheme="minorHAnsi" w:eastAsia="Arial" w:hAnsiTheme="minorHAnsi" w:cs="Arial"/>
                <w:color w:val="000000" w:themeColor="text1"/>
              </w:rPr>
              <w:t>tanggal</w:t>
            </w:r>
          </w:p>
        </w:tc>
        <w:tc>
          <w:tcPr>
            <w:tcW w:w="11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6" w14:textId="77777777" w:rsidR="00C25193" w:rsidRPr="005868F3" w:rsidRDefault="006F1230">
            <w:pPr>
              <w:widowControl w:val="0"/>
              <w:rPr>
                <w:rFonts w:asciiTheme="minorHAnsi" w:eastAsia="Arial" w:hAnsiTheme="minorHAnsi" w:cs="Arial"/>
                <w:color w:val="000000" w:themeColor="text1"/>
              </w:rPr>
            </w:pPr>
            <w:r w:rsidRPr="005868F3">
              <w:rPr>
                <w:rFonts w:asciiTheme="minorHAnsi" w:eastAsia="Arial" w:hAnsiTheme="minorHAnsi" w:cs="Arial"/>
                <w:color w:val="000000" w:themeColor="text1"/>
              </w:rPr>
              <w:t>nomor</w:t>
            </w:r>
          </w:p>
        </w:tc>
        <w:tc>
          <w:tcPr>
            <w:tcW w:w="10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7" w14:textId="77777777" w:rsidR="00C25193" w:rsidRPr="005868F3" w:rsidRDefault="006F1230">
            <w:pPr>
              <w:widowControl w:val="0"/>
              <w:rPr>
                <w:rFonts w:asciiTheme="minorHAnsi" w:eastAsia="Arial" w:hAnsiTheme="minorHAnsi" w:cs="Arial"/>
                <w:color w:val="000000" w:themeColor="text1"/>
              </w:rPr>
            </w:pPr>
            <w:proofErr w:type="spellStart"/>
            <w:r w:rsidRPr="005868F3">
              <w:rPr>
                <w:rFonts w:asciiTheme="minorHAnsi" w:eastAsia="Arial" w:hAnsiTheme="minorHAnsi" w:cs="Arial"/>
                <w:color w:val="000000" w:themeColor="text1"/>
              </w:rPr>
              <w:t>jumlah</w:t>
            </w:r>
            <w:proofErr w:type="spellEnd"/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8" w14:textId="77777777" w:rsidR="00C25193" w:rsidRPr="005868F3" w:rsidRDefault="006F1230">
            <w:pPr>
              <w:widowControl w:val="0"/>
              <w:rPr>
                <w:rFonts w:asciiTheme="minorHAnsi" w:eastAsia="Arial" w:hAnsiTheme="minorHAnsi" w:cs="Arial"/>
                <w:color w:val="000000" w:themeColor="text1"/>
              </w:rPr>
            </w:pPr>
            <w:proofErr w:type="spellStart"/>
            <w:r w:rsidRPr="005868F3">
              <w:rPr>
                <w:rFonts w:asciiTheme="minorHAnsi" w:eastAsia="Arial" w:hAnsiTheme="minorHAnsi" w:cs="Arial"/>
                <w:color w:val="000000" w:themeColor="text1"/>
              </w:rPr>
              <w:t>harga</w:t>
            </w:r>
            <w:proofErr w:type="spellEnd"/>
          </w:p>
        </w:tc>
        <w:tc>
          <w:tcPr>
            <w:tcW w:w="1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9" w14:textId="77777777" w:rsidR="00C25193" w:rsidRPr="005868F3" w:rsidRDefault="006F1230">
            <w:pPr>
              <w:widowControl w:val="0"/>
              <w:rPr>
                <w:rFonts w:asciiTheme="minorHAnsi" w:eastAsia="Arial" w:hAnsiTheme="minorHAnsi" w:cs="Arial"/>
                <w:color w:val="000000" w:themeColor="text1"/>
              </w:rPr>
            </w:pPr>
            <w:proofErr w:type="spellStart"/>
            <w:r w:rsidRPr="005868F3">
              <w:rPr>
                <w:rFonts w:asciiTheme="minorHAnsi" w:eastAsia="Arial" w:hAnsiTheme="minorHAnsi" w:cs="Arial"/>
                <w:color w:val="000000" w:themeColor="text1"/>
              </w:rPr>
              <w:t>nama</w:t>
            </w:r>
            <w:proofErr w:type="spellEnd"/>
          </w:p>
        </w:tc>
        <w:tc>
          <w:tcPr>
            <w:tcW w:w="1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A" w14:textId="77777777" w:rsidR="00C25193" w:rsidRPr="005868F3" w:rsidRDefault="006F1230">
            <w:pPr>
              <w:widowControl w:val="0"/>
              <w:rPr>
                <w:rFonts w:asciiTheme="minorHAnsi" w:eastAsia="Arial" w:hAnsiTheme="minorHAnsi" w:cs="Arial"/>
                <w:color w:val="000000" w:themeColor="text1"/>
              </w:rPr>
            </w:pPr>
            <w:proofErr w:type="spellStart"/>
            <w:r w:rsidRPr="005868F3">
              <w:rPr>
                <w:rFonts w:asciiTheme="minorHAnsi" w:eastAsia="Arial" w:hAnsiTheme="minorHAnsi" w:cs="Arial"/>
                <w:color w:val="000000" w:themeColor="text1"/>
              </w:rPr>
              <w:t>nama</w:t>
            </w:r>
            <w:proofErr w:type="spellEnd"/>
          </w:p>
        </w:tc>
        <w:tc>
          <w:tcPr>
            <w:tcW w:w="11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B" w14:textId="24B5DD2D" w:rsidR="00C25193" w:rsidRPr="005868F3" w:rsidRDefault="00EF4EE6">
            <w:pPr>
              <w:widowControl w:val="0"/>
              <w:rPr>
                <w:rFonts w:asciiTheme="minorHAnsi" w:eastAsia="Arial" w:hAnsiTheme="minorHAnsi" w:cs="Arial"/>
                <w:color w:val="000000" w:themeColor="text1"/>
              </w:rPr>
            </w:pPr>
            <w:r w:rsidRPr="005868F3">
              <w:rPr>
                <w:rFonts w:asciiTheme="minorHAnsi" w:eastAsia="Arial" w:hAnsiTheme="minorHAnsi" w:cs="Arial"/>
                <w:color w:val="000000" w:themeColor="text1"/>
              </w:rPr>
              <w:t>K</w:t>
            </w:r>
            <w:r w:rsidR="006F1230" w:rsidRPr="005868F3">
              <w:rPr>
                <w:rFonts w:asciiTheme="minorHAnsi" w:eastAsia="Arial" w:hAnsiTheme="minorHAnsi" w:cs="Arial"/>
                <w:color w:val="000000" w:themeColor="text1"/>
              </w:rPr>
              <w:t>ontak</w:t>
            </w:r>
          </w:p>
        </w:tc>
      </w:tr>
    </w:tbl>
    <w:p w14:paraId="0DE0D00B" w14:textId="1F8F872C" w:rsidR="0022125A" w:rsidRPr="005868F3" w:rsidRDefault="0022125A" w:rsidP="0022125A">
      <w:pPr>
        <w:spacing w:line="360" w:lineRule="auto"/>
        <w:rPr>
          <w:rFonts w:asciiTheme="minorHAnsi" w:eastAsia="Courier New" w:hAnsiTheme="minorHAnsi" w:cs="Courier New"/>
          <w:color w:val="000000" w:themeColor="text1"/>
        </w:rPr>
      </w:pPr>
      <w:r w:rsidRPr="005868F3">
        <w:rPr>
          <w:rFonts w:asciiTheme="minorHAnsi" w:hAnsiTheme="minorHAnsi"/>
          <w:color w:val="000000" w:themeColor="text1"/>
        </w:rPr>
        <w:tab/>
      </w:r>
      <w:r w:rsidRPr="005868F3">
        <w:rPr>
          <w:rFonts w:asciiTheme="minorHAnsi" w:eastAsia="Courier New" w:hAnsiTheme="minorHAnsi" w:cs="Courier New"/>
          <w:color w:val="000000" w:themeColor="text1"/>
        </w:rPr>
        <w:t xml:space="preserve">CREATE VIEW </w:t>
      </w:r>
      <w:proofErr w:type="spellStart"/>
      <w:r w:rsidRPr="005868F3">
        <w:rPr>
          <w:rFonts w:asciiTheme="minorHAnsi" w:eastAsia="Courier New" w:hAnsiTheme="minorHAnsi" w:cs="Courier New"/>
          <w:color w:val="000000" w:themeColor="text1"/>
        </w:rPr>
        <w:t>pembelian_produk_vendor</w:t>
      </w:r>
      <w:proofErr w:type="spellEnd"/>
    </w:p>
    <w:p w14:paraId="0499EA86" w14:textId="77777777" w:rsidR="0022125A" w:rsidRPr="005868F3" w:rsidRDefault="0022125A" w:rsidP="0022125A">
      <w:pPr>
        <w:spacing w:line="360" w:lineRule="auto"/>
        <w:ind w:left="720"/>
        <w:rPr>
          <w:rFonts w:asciiTheme="minorHAnsi" w:eastAsia="Courier New" w:hAnsiTheme="minorHAnsi" w:cs="Courier New"/>
          <w:color w:val="000000" w:themeColor="text1"/>
        </w:rPr>
      </w:pPr>
      <w:r w:rsidRPr="005868F3">
        <w:rPr>
          <w:rFonts w:asciiTheme="minorHAnsi" w:eastAsia="Courier New" w:hAnsiTheme="minorHAnsi" w:cs="Courier New"/>
          <w:color w:val="000000" w:themeColor="text1"/>
        </w:rPr>
        <w:t xml:space="preserve">AS SELECT pembelian.id, </w:t>
      </w:r>
      <w:proofErr w:type="spellStart"/>
      <w:r w:rsidRPr="005868F3">
        <w:rPr>
          <w:rFonts w:asciiTheme="minorHAnsi" w:eastAsia="Courier New" w:hAnsiTheme="minorHAnsi" w:cs="Courier New"/>
          <w:color w:val="000000" w:themeColor="text1"/>
        </w:rPr>
        <w:t>pembelian.tanggal</w:t>
      </w:r>
      <w:proofErr w:type="spellEnd"/>
      <w:r w:rsidRPr="005868F3">
        <w:rPr>
          <w:rFonts w:asciiTheme="minorHAnsi" w:eastAsia="Courier New" w:hAnsiTheme="minorHAnsi" w:cs="Courier New"/>
          <w:color w:val="000000" w:themeColor="text1"/>
        </w:rPr>
        <w:t xml:space="preserve">, </w:t>
      </w:r>
      <w:proofErr w:type="spellStart"/>
      <w:r w:rsidRPr="005868F3">
        <w:rPr>
          <w:rFonts w:asciiTheme="minorHAnsi" w:eastAsia="Courier New" w:hAnsiTheme="minorHAnsi" w:cs="Courier New"/>
          <w:color w:val="000000" w:themeColor="text1"/>
        </w:rPr>
        <w:t>pembelian</w:t>
      </w:r>
      <w:proofErr w:type="spellEnd"/>
      <w:r w:rsidRPr="005868F3">
        <w:rPr>
          <w:rFonts w:asciiTheme="minorHAnsi" w:eastAsia="Courier New" w:hAnsiTheme="minorHAnsi" w:cs="Courier New"/>
          <w:color w:val="000000" w:themeColor="text1"/>
        </w:rPr>
        <w:t xml:space="preserve">. </w:t>
      </w:r>
      <w:proofErr w:type="spellStart"/>
      <w:proofErr w:type="gramStart"/>
      <w:r w:rsidRPr="005868F3">
        <w:rPr>
          <w:rFonts w:asciiTheme="minorHAnsi" w:eastAsia="Courier New" w:hAnsiTheme="minorHAnsi" w:cs="Courier New"/>
          <w:color w:val="000000" w:themeColor="text1"/>
        </w:rPr>
        <w:t>nomor</w:t>
      </w:r>
      <w:proofErr w:type="spellEnd"/>
      <w:proofErr w:type="gramEnd"/>
      <w:r w:rsidRPr="005868F3">
        <w:rPr>
          <w:rFonts w:asciiTheme="minorHAnsi" w:eastAsia="Courier New" w:hAnsiTheme="minorHAnsi" w:cs="Courier New"/>
          <w:color w:val="000000" w:themeColor="text1"/>
        </w:rPr>
        <w:t xml:space="preserve">, </w:t>
      </w:r>
      <w:proofErr w:type="spellStart"/>
      <w:r w:rsidRPr="005868F3">
        <w:rPr>
          <w:rFonts w:asciiTheme="minorHAnsi" w:eastAsia="Courier New" w:hAnsiTheme="minorHAnsi" w:cs="Courier New"/>
          <w:color w:val="000000" w:themeColor="text1"/>
        </w:rPr>
        <w:t>pembelian</w:t>
      </w:r>
      <w:proofErr w:type="spellEnd"/>
      <w:r w:rsidRPr="005868F3">
        <w:rPr>
          <w:rFonts w:asciiTheme="minorHAnsi" w:eastAsia="Courier New" w:hAnsiTheme="minorHAnsi" w:cs="Courier New"/>
          <w:color w:val="000000" w:themeColor="text1"/>
        </w:rPr>
        <w:t xml:space="preserve">. </w:t>
      </w:r>
      <w:proofErr w:type="spellStart"/>
      <w:proofErr w:type="gramStart"/>
      <w:r w:rsidRPr="005868F3">
        <w:rPr>
          <w:rFonts w:asciiTheme="minorHAnsi" w:eastAsia="Courier New" w:hAnsiTheme="minorHAnsi" w:cs="Courier New"/>
          <w:color w:val="000000" w:themeColor="text1"/>
        </w:rPr>
        <w:t>jumlah</w:t>
      </w:r>
      <w:proofErr w:type="spellEnd"/>
      <w:proofErr w:type="gramEnd"/>
      <w:r w:rsidRPr="005868F3">
        <w:rPr>
          <w:rFonts w:asciiTheme="minorHAnsi" w:eastAsia="Courier New" w:hAnsiTheme="minorHAnsi" w:cs="Courier New"/>
          <w:color w:val="000000" w:themeColor="text1"/>
        </w:rPr>
        <w:t xml:space="preserve">, </w:t>
      </w:r>
      <w:proofErr w:type="spellStart"/>
      <w:r w:rsidRPr="005868F3">
        <w:rPr>
          <w:rFonts w:asciiTheme="minorHAnsi" w:eastAsia="Courier New" w:hAnsiTheme="minorHAnsi" w:cs="Courier New"/>
          <w:color w:val="000000" w:themeColor="text1"/>
        </w:rPr>
        <w:t>pembelian</w:t>
      </w:r>
      <w:proofErr w:type="spellEnd"/>
      <w:r w:rsidRPr="005868F3">
        <w:rPr>
          <w:rFonts w:asciiTheme="minorHAnsi" w:eastAsia="Courier New" w:hAnsiTheme="minorHAnsi" w:cs="Courier New"/>
          <w:color w:val="000000" w:themeColor="text1"/>
        </w:rPr>
        <w:t xml:space="preserve">. </w:t>
      </w:r>
      <w:proofErr w:type="spellStart"/>
      <w:proofErr w:type="gramStart"/>
      <w:r w:rsidRPr="005868F3">
        <w:rPr>
          <w:rFonts w:asciiTheme="minorHAnsi" w:eastAsia="Courier New" w:hAnsiTheme="minorHAnsi" w:cs="Courier New"/>
          <w:color w:val="000000" w:themeColor="text1"/>
        </w:rPr>
        <w:t>harga</w:t>
      </w:r>
      <w:proofErr w:type="spellEnd"/>
      <w:proofErr w:type="gramEnd"/>
      <w:r w:rsidRPr="005868F3">
        <w:rPr>
          <w:rFonts w:asciiTheme="minorHAnsi" w:eastAsia="Courier New" w:hAnsiTheme="minorHAnsi" w:cs="Courier New"/>
          <w:color w:val="000000" w:themeColor="text1"/>
        </w:rPr>
        <w:t xml:space="preserve">, </w:t>
      </w:r>
      <w:proofErr w:type="spellStart"/>
      <w:r w:rsidRPr="005868F3">
        <w:rPr>
          <w:rFonts w:asciiTheme="minorHAnsi" w:eastAsia="Courier New" w:hAnsiTheme="minorHAnsi" w:cs="Courier New"/>
          <w:color w:val="000000" w:themeColor="text1"/>
        </w:rPr>
        <w:t>produk.nama</w:t>
      </w:r>
      <w:proofErr w:type="spellEnd"/>
      <w:r w:rsidRPr="005868F3">
        <w:rPr>
          <w:rFonts w:asciiTheme="minorHAnsi" w:eastAsia="Courier New" w:hAnsiTheme="minorHAnsi" w:cs="Courier New"/>
          <w:color w:val="000000" w:themeColor="text1"/>
        </w:rPr>
        <w:t xml:space="preserve">, </w:t>
      </w:r>
      <w:proofErr w:type="spellStart"/>
      <w:r w:rsidRPr="005868F3">
        <w:rPr>
          <w:rFonts w:asciiTheme="minorHAnsi" w:eastAsia="Courier New" w:hAnsiTheme="minorHAnsi" w:cs="Courier New"/>
          <w:color w:val="000000" w:themeColor="text1"/>
        </w:rPr>
        <w:t>vendor.nama</w:t>
      </w:r>
      <w:proofErr w:type="spellEnd"/>
      <w:r w:rsidRPr="005868F3">
        <w:rPr>
          <w:rFonts w:asciiTheme="minorHAnsi" w:eastAsia="Courier New" w:hAnsiTheme="minorHAnsi" w:cs="Courier New"/>
          <w:color w:val="000000" w:themeColor="text1"/>
        </w:rPr>
        <w:t xml:space="preserve">, </w:t>
      </w:r>
    </w:p>
    <w:p w14:paraId="1FC6D6D2" w14:textId="77777777" w:rsidR="0022125A" w:rsidRPr="005868F3" w:rsidRDefault="0022125A" w:rsidP="0022125A">
      <w:pPr>
        <w:spacing w:line="360" w:lineRule="auto"/>
        <w:ind w:left="720"/>
        <w:rPr>
          <w:rFonts w:asciiTheme="minorHAnsi" w:eastAsia="Courier New" w:hAnsiTheme="minorHAnsi" w:cs="Courier New"/>
          <w:color w:val="000000" w:themeColor="text1"/>
        </w:rPr>
      </w:pPr>
      <w:proofErr w:type="spellStart"/>
      <w:r w:rsidRPr="005868F3">
        <w:rPr>
          <w:rFonts w:asciiTheme="minorHAnsi" w:eastAsia="Courier New" w:hAnsiTheme="minorHAnsi" w:cs="Courier New"/>
          <w:color w:val="000000" w:themeColor="text1"/>
        </w:rPr>
        <w:t>vendor.kontak</w:t>
      </w:r>
      <w:proofErr w:type="spellEnd"/>
    </w:p>
    <w:p w14:paraId="2A2BFC59" w14:textId="77777777" w:rsidR="0022125A" w:rsidRPr="005868F3" w:rsidRDefault="0022125A" w:rsidP="0022125A">
      <w:pPr>
        <w:spacing w:line="360" w:lineRule="auto"/>
        <w:ind w:left="720"/>
        <w:rPr>
          <w:rFonts w:asciiTheme="minorHAnsi" w:eastAsia="Courier New" w:hAnsiTheme="minorHAnsi" w:cs="Courier New"/>
          <w:color w:val="000000" w:themeColor="text1"/>
        </w:rPr>
      </w:pPr>
      <w:r w:rsidRPr="005868F3">
        <w:rPr>
          <w:rFonts w:asciiTheme="minorHAnsi" w:eastAsia="Courier New" w:hAnsiTheme="minorHAnsi" w:cs="Courier New"/>
          <w:color w:val="000000" w:themeColor="text1"/>
        </w:rPr>
        <w:t xml:space="preserve">FROM </w:t>
      </w:r>
      <w:proofErr w:type="spellStart"/>
      <w:r w:rsidRPr="005868F3">
        <w:rPr>
          <w:rFonts w:asciiTheme="minorHAnsi" w:eastAsia="Courier New" w:hAnsiTheme="minorHAnsi" w:cs="Courier New"/>
          <w:color w:val="000000" w:themeColor="text1"/>
        </w:rPr>
        <w:t>pesanan</w:t>
      </w:r>
      <w:proofErr w:type="spellEnd"/>
      <w:r w:rsidRPr="005868F3">
        <w:rPr>
          <w:rFonts w:asciiTheme="minorHAnsi" w:eastAsia="Courier New" w:hAnsiTheme="minorHAnsi" w:cs="Courier New"/>
          <w:color w:val="000000" w:themeColor="text1"/>
        </w:rPr>
        <w:t xml:space="preserve"> INNER JOIN </w:t>
      </w:r>
      <w:proofErr w:type="spellStart"/>
      <w:r w:rsidRPr="005868F3">
        <w:rPr>
          <w:rFonts w:asciiTheme="minorHAnsi" w:eastAsia="Courier New" w:hAnsiTheme="minorHAnsi" w:cs="Courier New"/>
          <w:color w:val="000000" w:themeColor="text1"/>
        </w:rPr>
        <w:t>produk</w:t>
      </w:r>
      <w:proofErr w:type="spellEnd"/>
      <w:r w:rsidRPr="005868F3">
        <w:rPr>
          <w:rFonts w:asciiTheme="minorHAnsi" w:eastAsia="Courier New" w:hAnsiTheme="minorHAnsi" w:cs="Courier New"/>
          <w:color w:val="000000" w:themeColor="text1"/>
        </w:rPr>
        <w:t xml:space="preserve"> ON </w:t>
      </w:r>
      <w:proofErr w:type="spellStart"/>
      <w:r w:rsidRPr="005868F3">
        <w:rPr>
          <w:rFonts w:asciiTheme="minorHAnsi" w:eastAsia="Courier New" w:hAnsiTheme="minorHAnsi" w:cs="Courier New"/>
          <w:color w:val="000000" w:themeColor="text1"/>
        </w:rPr>
        <w:t>pembelian.produk_id</w:t>
      </w:r>
      <w:proofErr w:type="spellEnd"/>
      <w:r w:rsidRPr="005868F3">
        <w:rPr>
          <w:rFonts w:asciiTheme="minorHAnsi" w:eastAsia="Courier New" w:hAnsiTheme="minorHAnsi" w:cs="Courier New"/>
          <w:color w:val="000000" w:themeColor="text1"/>
        </w:rPr>
        <w:t xml:space="preserve"> = produk.id</w:t>
      </w:r>
    </w:p>
    <w:p w14:paraId="747CB5CD" w14:textId="77777777" w:rsidR="0022125A" w:rsidRPr="005868F3" w:rsidRDefault="0022125A" w:rsidP="0022125A">
      <w:pPr>
        <w:spacing w:line="360" w:lineRule="auto"/>
        <w:ind w:left="720"/>
        <w:rPr>
          <w:rFonts w:asciiTheme="minorHAnsi" w:eastAsia="Courier New" w:hAnsiTheme="minorHAnsi" w:cs="Courier New"/>
          <w:color w:val="000000" w:themeColor="text1"/>
        </w:rPr>
      </w:pPr>
      <w:r w:rsidRPr="005868F3">
        <w:rPr>
          <w:rFonts w:asciiTheme="minorHAnsi" w:eastAsia="Courier New" w:hAnsiTheme="minorHAnsi" w:cs="Courier New"/>
          <w:color w:val="000000" w:themeColor="text1"/>
        </w:rPr>
        <w:t xml:space="preserve">INNER JOIN </w:t>
      </w:r>
      <w:proofErr w:type="spellStart"/>
      <w:r w:rsidRPr="005868F3">
        <w:rPr>
          <w:rFonts w:asciiTheme="minorHAnsi" w:eastAsia="Courier New" w:hAnsiTheme="minorHAnsi" w:cs="Courier New"/>
          <w:color w:val="000000" w:themeColor="text1"/>
        </w:rPr>
        <w:t>kartu</w:t>
      </w:r>
      <w:proofErr w:type="spellEnd"/>
      <w:r w:rsidRPr="005868F3">
        <w:rPr>
          <w:rFonts w:asciiTheme="minorHAnsi" w:eastAsia="Courier New" w:hAnsiTheme="minorHAnsi" w:cs="Courier New"/>
          <w:color w:val="000000" w:themeColor="text1"/>
        </w:rPr>
        <w:t xml:space="preserve"> ON </w:t>
      </w:r>
      <w:proofErr w:type="spellStart"/>
      <w:r w:rsidRPr="005868F3">
        <w:rPr>
          <w:rFonts w:asciiTheme="minorHAnsi" w:eastAsia="Courier New" w:hAnsiTheme="minorHAnsi" w:cs="Courier New"/>
          <w:color w:val="000000" w:themeColor="text1"/>
        </w:rPr>
        <w:t>produk.kartu_id</w:t>
      </w:r>
      <w:proofErr w:type="spellEnd"/>
      <w:r w:rsidRPr="005868F3">
        <w:rPr>
          <w:rFonts w:asciiTheme="minorHAnsi" w:eastAsia="Courier New" w:hAnsiTheme="minorHAnsi" w:cs="Courier New"/>
          <w:color w:val="000000" w:themeColor="text1"/>
        </w:rPr>
        <w:t xml:space="preserve"> = produk.id;</w:t>
      </w:r>
    </w:p>
    <w:p w14:paraId="6F5760A5" w14:textId="77777777" w:rsidR="0022125A" w:rsidRPr="005868F3" w:rsidRDefault="0022125A" w:rsidP="0022125A">
      <w:pPr>
        <w:spacing w:line="360" w:lineRule="auto"/>
        <w:ind w:left="720"/>
        <w:rPr>
          <w:rFonts w:asciiTheme="minorHAnsi" w:eastAsia="Courier New" w:hAnsiTheme="minorHAnsi" w:cs="Courier New"/>
          <w:color w:val="000000" w:themeColor="text1"/>
        </w:rPr>
      </w:pPr>
      <w:r w:rsidRPr="005868F3">
        <w:rPr>
          <w:rFonts w:asciiTheme="minorHAnsi" w:eastAsia="Courier New" w:hAnsiTheme="minorHAnsi" w:cs="Courier New"/>
          <w:color w:val="000000" w:themeColor="text1"/>
        </w:rPr>
        <w:lastRenderedPageBreak/>
        <w:t xml:space="preserve">Select * FROM </w:t>
      </w:r>
      <w:proofErr w:type="spellStart"/>
      <w:r w:rsidRPr="005868F3">
        <w:rPr>
          <w:rFonts w:asciiTheme="minorHAnsi" w:eastAsia="Courier New" w:hAnsiTheme="minorHAnsi" w:cs="Courier New"/>
          <w:color w:val="000000" w:themeColor="text1"/>
        </w:rPr>
        <w:t>pembelian_produk_vendor</w:t>
      </w:r>
      <w:proofErr w:type="spellEnd"/>
    </w:p>
    <w:p w14:paraId="0000006D" w14:textId="7C8A10E6" w:rsidR="00C25193" w:rsidRPr="005868F3" w:rsidRDefault="00C25193">
      <w:pPr>
        <w:spacing w:line="360" w:lineRule="auto"/>
        <w:rPr>
          <w:rFonts w:asciiTheme="minorHAnsi" w:hAnsiTheme="minorHAnsi"/>
          <w:color w:val="000000" w:themeColor="text1"/>
        </w:rPr>
      </w:pPr>
    </w:p>
    <w:p w14:paraId="0000006E" w14:textId="77777777" w:rsidR="00C25193" w:rsidRPr="005868F3" w:rsidRDefault="00C25193">
      <w:pPr>
        <w:widowControl w:val="0"/>
        <w:numPr>
          <w:ilvl w:val="0"/>
          <w:numId w:val="2"/>
        </w:numPr>
        <w:spacing w:line="276" w:lineRule="auto"/>
        <w:rPr>
          <w:rFonts w:asciiTheme="minorHAnsi" w:hAnsiTheme="minorHAnsi"/>
          <w:color w:val="000000" w:themeColor="text1"/>
        </w:rPr>
      </w:pPr>
    </w:p>
    <w:tbl>
      <w:tblPr>
        <w:tblStyle w:val="a4"/>
        <w:tblW w:w="9225" w:type="dxa"/>
        <w:tblInd w:w="785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765"/>
        <w:gridCol w:w="1155"/>
        <w:gridCol w:w="885"/>
        <w:gridCol w:w="1425"/>
        <w:gridCol w:w="870"/>
        <w:gridCol w:w="810"/>
        <w:gridCol w:w="1455"/>
        <w:gridCol w:w="630"/>
        <w:gridCol w:w="1230"/>
      </w:tblGrid>
      <w:tr w:rsidR="005868F3" w:rsidRPr="005868F3" w14:paraId="3451B036" w14:textId="77777777">
        <w:trPr>
          <w:trHeight w:val="480"/>
        </w:trPr>
        <w:tc>
          <w:tcPr>
            <w:tcW w:w="2805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F" w14:textId="77777777" w:rsidR="00C25193" w:rsidRPr="005868F3" w:rsidRDefault="006F1230">
            <w:pPr>
              <w:widowControl w:val="0"/>
              <w:rPr>
                <w:rFonts w:asciiTheme="minorHAnsi" w:eastAsia="Arial" w:hAnsiTheme="minorHAnsi" w:cs="Arial"/>
                <w:b/>
                <w:color w:val="000000" w:themeColor="text1"/>
              </w:rPr>
            </w:pPr>
            <w:proofErr w:type="spellStart"/>
            <w:r w:rsidRPr="005868F3">
              <w:rPr>
                <w:rFonts w:asciiTheme="minorHAnsi" w:eastAsia="Arial" w:hAnsiTheme="minorHAnsi" w:cs="Arial"/>
                <w:b/>
                <w:color w:val="000000" w:themeColor="text1"/>
              </w:rPr>
              <w:t>Pesanan</w:t>
            </w:r>
            <w:proofErr w:type="spellEnd"/>
          </w:p>
        </w:tc>
        <w:tc>
          <w:tcPr>
            <w:tcW w:w="14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2" w14:textId="77777777" w:rsidR="00C25193" w:rsidRPr="005868F3" w:rsidRDefault="006F1230">
            <w:pPr>
              <w:widowControl w:val="0"/>
              <w:rPr>
                <w:rFonts w:asciiTheme="minorHAnsi" w:eastAsia="Arial" w:hAnsiTheme="minorHAnsi" w:cs="Arial"/>
                <w:b/>
                <w:color w:val="000000" w:themeColor="text1"/>
              </w:rPr>
            </w:pPr>
            <w:proofErr w:type="spellStart"/>
            <w:r w:rsidRPr="005868F3">
              <w:rPr>
                <w:rFonts w:asciiTheme="minorHAnsi" w:eastAsia="Arial" w:hAnsiTheme="minorHAnsi" w:cs="Arial"/>
                <w:b/>
                <w:color w:val="000000" w:themeColor="text1"/>
              </w:rPr>
              <w:t>Pelanggan</w:t>
            </w:r>
            <w:proofErr w:type="spellEnd"/>
          </w:p>
        </w:tc>
        <w:tc>
          <w:tcPr>
            <w:tcW w:w="168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3" w14:textId="77777777" w:rsidR="00C25193" w:rsidRPr="005868F3" w:rsidRDefault="006F1230">
            <w:pPr>
              <w:widowControl w:val="0"/>
              <w:rPr>
                <w:rFonts w:asciiTheme="minorHAnsi" w:eastAsia="Arial" w:hAnsiTheme="minorHAnsi" w:cs="Arial"/>
                <w:b/>
                <w:color w:val="000000" w:themeColor="text1"/>
              </w:rPr>
            </w:pPr>
            <w:r w:rsidRPr="005868F3">
              <w:rPr>
                <w:rFonts w:asciiTheme="minorHAnsi" w:eastAsia="Arial" w:hAnsiTheme="minorHAnsi" w:cs="Arial"/>
                <w:b/>
                <w:color w:val="000000" w:themeColor="text1"/>
              </w:rPr>
              <w:t>Produk</w:t>
            </w:r>
          </w:p>
        </w:tc>
        <w:tc>
          <w:tcPr>
            <w:tcW w:w="14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5" w14:textId="77777777" w:rsidR="00C25193" w:rsidRPr="005868F3" w:rsidRDefault="006F1230">
            <w:pPr>
              <w:widowControl w:val="0"/>
              <w:rPr>
                <w:rFonts w:asciiTheme="minorHAnsi" w:eastAsia="Arial" w:hAnsiTheme="minorHAnsi" w:cs="Arial"/>
                <w:b/>
                <w:color w:val="000000" w:themeColor="text1"/>
              </w:rPr>
            </w:pPr>
            <w:r w:rsidRPr="005868F3">
              <w:rPr>
                <w:rFonts w:asciiTheme="minorHAnsi" w:eastAsia="Arial" w:hAnsiTheme="minorHAnsi" w:cs="Arial"/>
                <w:b/>
                <w:color w:val="000000" w:themeColor="text1"/>
              </w:rPr>
              <w:t>Jenis produk</w:t>
            </w:r>
          </w:p>
        </w:tc>
        <w:tc>
          <w:tcPr>
            <w:tcW w:w="186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6" w14:textId="77777777" w:rsidR="00C25193" w:rsidRPr="005868F3" w:rsidRDefault="006F1230">
            <w:pPr>
              <w:widowControl w:val="0"/>
              <w:rPr>
                <w:rFonts w:asciiTheme="minorHAnsi" w:eastAsia="Arial" w:hAnsiTheme="minorHAnsi" w:cs="Arial"/>
                <w:b/>
                <w:color w:val="000000" w:themeColor="text1"/>
              </w:rPr>
            </w:pPr>
            <w:proofErr w:type="spellStart"/>
            <w:r w:rsidRPr="005868F3">
              <w:rPr>
                <w:rFonts w:asciiTheme="minorHAnsi" w:eastAsia="Arial" w:hAnsiTheme="minorHAnsi" w:cs="Arial"/>
                <w:b/>
                <w:color w:val="000000" w:themeColor="text1"/>
              </w:rPr>
              <w:t>Pesanan</w:t>
            </w:r>
            <w:proofErr w:type="spellEnd"/>
            <w:r w:rsidRPr="005868F3">
              <w:rPr>
                <w:rFonts w:asciiTheme="minorHAnsi" w:eastAsia="Arial" w:hAnsiTheme="minorHAnsi" w:cs="Arial"/>
                <w:b/>
                <w:color w:val="000000" w:themeColor="text1"/>
              </w:rPr>
              <w:t xml:space="preserve"> items</w:t>
            </w:r>
          </w:p>
        </w:tc>
      </w:tr>
      <w:tr w:rsidR="005868F3" w:rsidRPr="005868F3" w14:paraId="3CE1E953" w14:textId="77777777">
        <w:trPr>
          <w:trHeight w:val="480"/>
        </w:trPr>
        <w:tc>
          <w:tcPr>
            <w:tcW w:w="7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8" w14:textId="77777777" w:rsidR="00C25193" w:rsidRPr="005868F3" w:rsidRDefault="006F1230">
            <w:pPr>
              <w:widowControl w:val="0"/>
              <w:rPr>
                <w:rFonts w:asciiTheme="minorHAnsi" w:eastAsia="Arial" w:hAnsiTheme="minorHAnsi" w:cs="Arial"/>
                <w:color w:val="000000" w:themeColor="text1"/>
              </w:rPr>
            </w:pPr>
            <w:r w:rsidRPr="005868F3">
              <w:rPr>
                <w:rFonts w:asciiTheme="minorHAnsi" w:eastAsia="Arial" w:hAnsiTheme="minorHAnsi" w:cs="Arial"/>
                <w:color w:val="000000" w:themeColor="text1"/>
              </w:rPr>
              <w:t>id</w:t>
            </w:r>
          </w:p>
        </w:tc>
        <w:tc>
          <w:tcPr>
            <w:tcW w:w="1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9" w14:textId="77777777" w:rsidR="00C25193" w:rsidRPr="005868F3" w:rsidRDefault="006F1230">
            <w:pPr>
              <w:widowControl w:val="0"/>
              <w:rPr>
                <w:rFonts w:asciiTheme="minorHAnsi" w:eastAsia="Arial" w:hAnsiTheme="minorHAnsi" w:cs="Arial"/>
                <w:color w:val="000000" w:themeColor="text1"/>
              </w:rPr>
            </w:pPr>
            <w:r w:rsidRPr="005868F3">
              <w:rPr>
                <w:rFonts w:asciiTheme="minorHAnsi" w:eastAsia="Arial" w:hAnsiTheme="minorHAnsi" w:cs="Arial"/>
                <w:color w:val="000000" w:themeColor="text1"/>
              </w:rPr>
              <w:t>tanggal</w:t>
            </w:r>
          </w:p>
        </w:tc>
        <w:tc>
          <w:tcPr>
            <w:tcW w:w="8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A" w14:textId="77777777" w:rsidR="00C25193" w:rsidRPr="005868F3" w:rsidRDefault="006F1230">
            <w:pPr>
              <w:widowControl w:val="0"/>
              <w:rPr>
                <w:rFonts w:asciiTheme="minorHAnsi" w:eastAsia="Arial" w:hAnsiTheme="minorHAnsi" w:cs="Arial"/>
                <w:color w:val="000000" w:themeColor="text1"/>
              </w:rPr>
            </w:pPr>
            <w:r w:rsidRPr="005868F3">
              <w:rPr>
                <w:rFonts w:asciiTheme="minorHAnsi" w:eastAsia="Arial" w:hAnsiTheme="minorHAnsi" w:cs="Arial"/>
                <w:color w:val="000000" w:themeColor="text1"/>
              </w:rPr>
              <w:t>total</w:t>
            </w:r>
          </w:p>
        </w:tc>
        <w:tc>
          <w:tcPr>
            <w:tcW w:w="14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B" w14:textId="77777777" w:rsidR="00C25193" w:rsidRPr="005868F3" w:rsidRDefault="006F1230">
            <w:pPr>
              <w:widowControl w:val="0"/>
              <w:rPr>
                <w:rFonts w:asciiTheme="minorHAnsi" w:eastAsia="Arial" w:hAnsiTheme="minorHAnsi" w:cs="Arial"/>
                <w:color w:val="000000" w:themeColor="text1"/>
              </w:rPr>
            </w:pPr>
            <w:proofErr w:type="spellStart"/>
            <w:r w:rsidRPr="005868F3">
              <w:rPr>
                <w:rFonts w:asciiTheme="minorHAnsi" w:eastAsia="Arial" w:hAnsiTheme="minorHAnsi" w:cs="Arial"/>
                <w:color w:val="000000" w:themeColor="text1"/>
              </w:rPr>
              <w:t>nama</w:t>
            </w:r>
            <w:proofErr w:type="spellEnd"/>
          </w:p>
        </w:tc>
        <w:tc>
          <w:tcPr>
            <w:tcW w:w="8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C" w14:textId="77777777" w:rsidR="00C25193" w:rsidRPr="005868F3" w:rsidRDefault="006F1230">
            <w:pPr>
              <w:widowControl w:val="0"/>
              <w:rPr>
                <w:rFonts w:asciiTheme="minorHAnsi" w:eastAsia="Arial" w:hAnsiTheme="minorHAnsi" w:cs="Arial"/>
                <w:color w:val="000000" w:themeColor="text1"/>
              </w:rPr>
            </w:pPr>
            <w:proofErr w:type="spellStart"/>
            <w:r w:rsidRPr="005868F3">
              <w:rPr>
                <w:rFonts w:asciiTheme="minorHAnsi" w:eastAsia="Arial" w:hAnsiTheme="minorHAnsi" w:cs="Arial"/>
                <w:color w:val="000000" w:themeColor="text1"/>
              </w:rPr>
              <w:t>kode</w:t>
            </w:r>
            <w:proofErr w:type="spellEnd"/>
          </w:p>
        </w:tc>
        <w:tc>
          <w:tcPr>
            <w:tcW w:w="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D" w14:textId="77777777" w:rsidR="00C25193" w:rsidRPr="005868F3" w:rsidRDefault="006F1230">
            <w:pPr>
              <w:widowControl w:val="0"/>
              <w:rPr>
                <w:rFonts w:asciiTheme="minorHAnsi" w:eastAsia="Arial" w:hAnsiTheme="minorHAnsi" w:cs="Arial"/>
                <w:color w:val="000000" w:themeColor="text1"/>
              </w:rPr>
            </w:pPr>
            <w:proofErr w:type="spellStart"/>
            <w:r w:rsidRPr="005868F3">
              <w:rPr>
                <w:rFonts w:asciiTheme="minorHAnsi" w:eastAsia="Arial" w:hAnsiTheme="minorHAnsi" w:cs="Arial"/>
                <w:color w:val="000000" w:themeColor="text1"/>
              </w:rPr>
              <w:t>nama</w:t>
            </w:r>
            <w:proofErr w:type="spellEnd"/>
          </w:p>
        </w:tc>
        <w:tc>
          <w:tcPr>
            <w:tcW w:w="14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E" w14:textId="77777777" w:rsidR="00C25193" w:rsidRPr="005868F3" w:rsidRDefault="006F1230">
            <w:pPr>
              <w:widowControl w:val="0"/>
              <w:rPr>
                <w:rFonts w:asciiTheme="minorHAnsi" w:eastAsia="Arial" w:hAnsiTheme="minorHAnsi" w:cs="Arial"/>
                <w:color w:val="000000" w:themeColor="text1"/>
              </w:rPr>
            </w:pPr>
            <w:proofErr w:type="spellStart"/>
            <w:r w:rsidRPr="005868F3">
              <w:rPr>
                <w:rFonts w:asciiTheme="minorHAnsi" w:eastAsia="Arial" w:hAnsiTheme="minorHAnsi" w:cs="Arial"/>
                <w:color w:val="000000" w:themeColor="text1"/>
              </w:rPr>
              <w:t>nama</w:t>
            </w:r>
            <w:proofErr w:type="spellEnd"/>
          </w:p>
        </w:tc>
        <w:tc>
          <w:tcPr>
            <w:tcW w:w="6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F" w14:textId="77777777" w:rsidR="00C25193" w:rsidRPr="005868F3" w:rsidRDefault="006F1230">
            <w:pPr>
              <w:widowControl w:val="0"/>
              <w:rPr>
                <w:rFonts w:asciiTheme="minorHAnsi" w:eastAsia="Arial" w:hAnsiTheme="minorHAnsi" w:cs="Arial"/>
                <w:color w:val="000000" w:themeColor="text1"/>
              </w:rPr>
            </w:pPr>
            <w:r w:rsidRPr="005868F3">
              <w:rPr>
                <w:rFonts w:asciiTheme="minorHAnsi" w:eastAsia="Arial" w:hAnsiTheme="minorHAnsi" w:cs="Arial"/>
                <w:color w:val="000000" w:themeColor="text1"/>
              </w:rPr>
              <w:t>qty</w:t>
            </w:r>
          </w:p>
        </w:tc>
        <w:tc>
          <w:tcPr>
            <w:tcW w:w="12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80" w14:textId="77777777" w:rsidR="00C25193" w:rsidRPr="005868F3" w:rsidRDefault="006F1230">
            <w:pPr>
              <w:widowControl w:val="0"/>
              <w:rPr>
                <w:rFonts w:asciiTheme="minorHAnsi" w:eastAsia="Arial" w:hAnsiTheme="minorHAnsi" w:cs="Arial"/>
                <w:color w:val="000000" w:themeColor="text1"/>
              </w:rPr>
            </w:pPr>
            <w:proofErr w:type="spellStart"/>
            <w:r w:rsidRPr="005868F3">
              <w:rPr>
                <w:rFonts w:asciiTheme="minorHAnsi" w:eastAsia="Arial" w:hAnsiTheme="minorHAnsi" w:cs="Arial"/>
                <w:color w:val="000000" w:themeColor="text1"/>
              </w:rPr>
              <w:t>harga_jual</w:t>
            </w:r>
            <w:proofErr w:type="spellEnd"/>
          </w:p>
        </w:tc>
      </w:tr>
    </w:tbl>
    <w:p w14:paraId="50FDC521" w14:textId="77777777" w:rsidR="0022125A" w:rsidRPr="005868F3" w:rsidRDefault="0022125A" w:rsidP="0022125A">
      <w:pPr>
        <w:spacing w:line="360" w:lineRule="auto"/>
        <w:ind w:left="720"/>
        <w:rPr>
          <w:rFonts w:asciiTheme="minorHAnsi" w:eastAsia="Courier New" w:hAnsiTheme="minorHAnsi" w:cs="Courier New"/>
          <w:color w:val="000000" w:themeColor="text1"/>
        </w:rPr>
      </w:pPr>
      <w:r w:rsidRPr="005868F3">
        <w:rPr>
          <w:rFonts w:asciiTheme="minorHAnsi" w:eastAsia="Courier New" w:hAnsiTheme="minorHAnsi" w:cs="Courier New"/>
          <w:color w:val="000000" w:themeColor="text1"/>
        </w:rPr>
        <w:t xml:space="preserve">CREATE VIEW </w:t>
      </w:r>
      <w:proofErr w:type="spellStart"/>
      <w:r w:rsidRPr="005868F3">
        <w:rPr>
          <w:rFonts w:asciiTheme="minorHAnsi" w:eastAsia="Courier New" w:hAnsiTheme="minorHAnsi" w:cs="Courier New"/>
          <w:color w:val="000000" w:themeColor="text1"/>
        </w:rPr>
        <w:t>pembelian_produk_vendor</w:t>
      </w:r>
      <w:proofErr w:type="spellEnd"/>
    </w:p>
    <w:p w14:paraId="3280691E" w14:textId="77777777" w:rsidR="0022125A" w:rsidRPr="005868F3" w:rsidRDefault="0022125A" w:rsidP="0022125A">
      <w:pPr>
        <w:spacing w:line="360" w:lineRule="auto"/>
        <w:ind w:left="720"/>
        <w:rPr>
          <w:rFonts w:asciiTheme="minorHAnsi" w:eastAsia="Courier New" w:hAnsiTheme="minorHAnsi" w:cs="Courier New"/>
          <w:color w:val="000000" w:themeColor="text1"/>
        </w:rPr>
      </w:pPr>
      <w:r w:rsidRPr="005868F3">
        <w:rPr>
          <w:rFonts w:asciiTheme="minorHAnsi" w:eastAsia="Courier New" w:hAnsiTheme="minorHAnsi" w:cs="Courier New"/>
          <w:color w:val="000000" w:themeColor="text1"/>
        </w:rPr>
        <w:t xml:space="preserve">AS SELECT pembelian.id, </w:t>
      </w:r>
      <w:proofErr w:type="spellStart"/>
      <w:r w:rsidRPr="005868F3">
        <w:rPr>
          <w:rFonts w:asciiTheme="minorHAnsi" w:eastAsia="Courier New" w:hAnsiTheme="minorHAnsi" w:cs="Courier New"/>
          <w:color w:val="000000" w:themeColor="text1"/>
        </w:rPr>
        <w:t>pembelian.tanggal</w:t>
      </w:r>
      <w:proofErr w:type="spellEnd"/>
      <w:r w:rsidRPr="005868F3">
        <w:rPr>
          <w:rFonts w:asciiTheme="minorHAnsi" w:eastAsia="Courier New" w:hAnsiTheme="minorHAnsi" w:cs="Courier New"/>
          <w:color w:val="000000" w:themeColor="text1"/>
        </w:rPr>
        <w:t xml:space="preserve">, </w:t>
      </w:r>
      <w:proofErr w:type="spellStart"/>
      <w:r w:rsidRPr="005868F3">
        <w:rPr>
          <w:rFonts w:asciiTheme="minorHAnsi" w:eastAsia="Courier New" w:hAnsiTheme="minorHAnsi" w:cs="Courier New"/>
          <w:color w:val="000000" w:themeColor="text1"/>
        </w:rPr>
        <w:t>pembelian</w:t>
      </w:r>
      <w:proofErr w:type="spellEnd"/>
      <w:r w:rsidRPr="005868F3">
        <w:rPr>
          <w:rFonts w:asciiTheme="minorHAnsi" w:eastAsia="Courier New" w:hAnsiTheme="minorHAnsi" w:cs="Courier New"/>
          <w:color w:val="000000" w:themeColor="text1"/>
        </w:rPr>
        <w:t xml:space="preserve">. </w:t>
      </w:r>
      <w:proofErr w:type="spellStart"/>
      <w:proofErr w:type="gramStart"/>
      <w:r w:rsidRPr="005868F3">
        <w:rPr>
          <w:rFonts w:asciiTheme="minorHAnsi" w:eastAsia="Courier New" w:hAnsiTheme="minorHAnsi" w:cs="Courier New"/>
          <w:color w:val="000000" w:themeColor="text1"/>
        </w:rPr>
        <w:t>nomor</w:t>
      </w:r>
      <w:proofErr w:type="spellEnd"/>
      <w:proofErr w:type="gramEnd"/>
      <w:r w:rsidRPr="005868F3">
        <w:rPr>
          <w:rFonts w:asciiTheme="minorHAnsi" w:eastAsia="Courier New" w:hAnsiTheme="minorHAnsi" w:cs="Courier New"/>
          <w:color w:val="000000" w:themeColor="text1"/>
        </w:rPr>
        <w:t xml:space="preserve">, </w:t>
      </w:r>
      <w:proofErr w:type="spellStart"/>
      <w:r w:rsidRPr="005868F3">
        <w:rPr>
          <w:rFonts w:asciiTheme="minorHAnsi" w:eastAsia="Courier New" w:hAnsiTheme="minorHAnsi" w:cs="Courier New"/>
          <w:color w:val="000000" w:themeColor="text1"/>
        </w:rPr>
        <w:t>pembelian</w:t>
      </w:r>
      <w:proofErr w:type="spellEnd"/>
      <w:r w:rsidRPr="005868F3">
        <w:rPr>
          <w:rFonts w:asciiTheme="minorHAnsi" w:eastAsia="Courier New" w:hAnsiTheme="minorHAnsi" w:cs="Courier New"/>
          <w:color w:val="000000" w:themeColor="text1"/>
        </w:rPr>
        <w:t xml:space="preserve">. </w:t>
      </w:r>
      <w:proofErr w:type="spellStart"/>
      <w:proofErr w:type="gramStart"/>
      <w:r w:rsidRPr="005868F3">
        <w:rPr>
          <w:rFonts w:asciiTheme="minorHAnsi" w:eastAsia="Courier New" w:hAnsiTheme="minorHAnsi" w:cs="Courier New"/>
          <w:color w:val="000000" w:themeColor="text1"/>
        </w:rPr>
        <w:t>jumlah</w:t>
      </w:r>
      <w:proofErr w:type="spellEnd"/>
      <w:proofErr w:type="gramEnd"/>
      <w:r w:rsidRPr="005868F3">
        <w:rPr>
          <w:rFonts w:asciiTheme="minorHAnsi" w:eastAsia="Courier New" w:hAnsiTheme="minorHAnsi" w:cs="Courier New"/>
          <w:color w:val="000000" w:themeColor="text1"/>
        </w:rPr>
        <w:t xml:space="preserve">, </w:t>
      </w:r>
      <w:proofErr w:type="spellStart"/>
      <w:r w:rsidRPr="005868F3">
        <w:rPr>
          <w:rFonts w:asciiTheme="minorHAnsi" w:eastAsia="Courier New" w:hAnsiTheme="minorHAnsi" w:cs="Courier New"/>
          <w:color w:val="000000" w:themeColor="text1"/>
        </w:rPr>
        <w:t>pembelian</w:t>
      </w:r>
      <w:proofErr w:type="spellEnd"/>
      <w:r w:rsidRPr="005868F3">
        <w:rPr>
          <w:rFonts w:asciiTheme="minorHAnsi" w:eastAsia="Courier New" w:hAnsiTheme="minorHAnsi" w:cs="Courier New"/>
          <w:color w:val="000000" w:themeColor="text1"/>
        </w:rPr>
        <w:t xml:space="preserve">. </w:t>
      </w:r>
      <w:proofErr w:type="spellStart"/>
      <w:proofErr w:type="gramStart"/>
      <w:r w:rsidRPr="005868F3">
        <w:rPr>
          <w:rFonts w:asciiTheme="minorHAnsi" w:eastAsia="Courier New" w:hAnsiTheme="minorHAnsi" w:cs="Courier New"/>
          <w:color w:val="000000" w:themeColor="text1"/>
        </w:rPr>
        <w:t>harga</w:t>
      </w:r>
      <w:proofErr w:type="spellEnd"/>
      <w:proofErr w:type="gramEnd"/>
      <w:r w:rsidRPr="005868F3">
        <w:rPr>
          <w:rFonts w:asciiTheme="minorHAnsi" w:eastAsia="Courier New" w:hAnsiTheme="minorHAnsi" w:cs="Courier New"/>
          <w:color w:val="000000" w:themeColor="text1"/>
        </w:rPr>
        <w:t xml:space="preserve">, </w:t>
      </w:r>
      <w:proofErr w:type="spellStart"/>
      <w:r w:rsidRPr="005868F3">
        <w:rPr>
          <w:rFonts w:asciiTheme="minorHAnsi" w:eastAsia="Courier New" w:hAnsiTheme="minorHAnsi" w:cs="Courier New"/>
          <w:color w:val="000000" w:themeColor="text1"/>
        </w:rPr>
        <w:t>produk.nama</w:t>
      </w:r>
      <w:proofErr w:type="spellEnd"/>
      <w:r w:rsidRPr="005868F3">
        <w:rPr>
          <w:rFonts w:asciiTheme="minorHAnsi" w:eastAsia="Courier New" w:hAnsiTheme="minorHAnsi" w:cs="Courier New"/>
          <w:color w:val="000000" w:themeColor="text1"/>
        </w:rPr>
        <w:t xml:space="preserve">, </w:t>
      </w:r>
      <w:proofErr w:type="spellStart"/>
      <w:r w:rsidRPr="005868F3">
        <w:rPr>
          <w:rFonts w:asciiTheme="minorHAnsi" w:eastAsia="Courier New" w:hAnsiTheme="minorHAnsi" w:cs="Courier New"/>
          <w:color w:val="000000" w:themeColor="text1"/>
        </w:rPr>
        <w:t>vendor.nama</w:t>
      </w:r>
      <w:proofErr w:type="spellEnd"/>
      <w:r w:rsidRPr="005868F3">
        <w:rPr>
          <w:rFonts w:asciiTheme="minorHAnsi" w:eastAsia="Courier New" w:hAnsiTheme="minorHAnsi" w:cs="Courier New"/>
          <w:color w:val="000000" w:themeColor="text1"/>
        </w:rPr>
        <w:t xml:space="preserve">, </w:t>
      </w:r>
    </w:p>
    <w:p w14:paraId="034D6D7B" w14:textId="77777777" w:rsidR="0022125A" w:rsidRPr="005868F3" w:rsidRDefault="0022125A" w:rsidP="0022125A">
      <w:pPr>
        <w:spacing w:line="360" w:lineRule="auto"/>
        <w:ind w:left="720"/>
        <w:rPr>
          <w:rFonts w:asciiTheme="minorHAnsi" w:eastAsia="Courier New" w:hAnsiTheme="minorHAnsi" w:cs="Courier New"/>
          <w:color w:val="000000" w:themeColor="text1"/>
        </w:rPr>
      </w:pPr>
      <w:proofErr w:type="spellStart"/>
      <w:r w:rsidRPr="005868F3">
        <w:rPr>
          <w:rFonts w:asciiTheme="minorHAnsi" w:eastAsia="Courier New" w:hAnsiTheme="minorHAnsi" w:cs="Courier New"/>
          <w:color w:val="000000" w:themeColor="text1"/>
        </w:rPr>
        <w:t>vendor.kontak</w:t>
      </w:r>
      <w:proofErr w:type="spellEnd"/>
    </w:p>
    <w:p w14:paraId="4C6DC965" w14:textId="77777777" w:rsidR="0022125A" w:rsidRPr="005868F3" w:rsidRDefault="0022125A" w:rsidP="0022125A">
      <w:pPr>
        <w:spacing w:line="360" w:lineRule="auto"/>
        <w:ind w:left="720"/>
        <w:rPr>
          <w:rFonts w:asciiTheme="minorHAnsi" w:eastAsia="Courier New" w:hAnsiTheme="minorHAnsi" w:cs="Courier New"/>
          <w:color w:val="000000" w:themeColor="text1"/>
        </w:rPr>
      </w:pPr>
      <w:r w:rsidRPr="005868F3">
        <w:rPr>
          <w:rFonts w:asciiTheme="minorHAnsi" w:eastAsia="Courier New" w:hAnsiTheme="minorHAnsi" w:cs="Courier New"/>
          <w:color w:val="000000" w:themeColor="text1"/>
        </w:rPr>
        <w:t xml:space="preserve">FROM </w:t>
      </w:r>
      <w:proofErr w:type="spellStart"/>
      <w:r w:rsidRPr="005868F3">
        <w:rPr>
          <w:rFonts w:asciiTheme="minorHAnsi" w:eastAsia="Courier New" w:hAnsiTheme="minorHAnsi" w:cs="Courier New"/>
          <w:color w:val="000000" w:themeColor="text1"/>
        </w:rPr>
        <w:t>pesanan</w:t>
      </w:r>
      <w:proofErr w:type="spellEnd"/>
      <w:r w:rsidRPr="005868F3">
        <w:rPr>
          <w:rFonts w:asciiTheme="minorHAnsi" w:eastAsia="Courier New" w:hAnsiTheme="minorHAnsi" w:cs="Courier New"/>
          <w:color w:val="000000" w:themeColor="text1"/>
        </w:rPr>
        <w:t xml:space="preserve"> INNER JOIN </w:t>
      </w:r>
      <w:proofErr w:type="spellStart"/>
      <w:r w:rsidRPr="005868F3">
        <w:rPr>
          <w:rFonts w:asciiTheme="minorHAnsi" w:eastAsia="Courier New" w:hAnsiTheme="minorHAnsi" w:cs="Courier New"/>
          <w:color w:val="000000" w:themeColor="text1"/>
        </w:rPr>
        <w:t>produk</w:t>
      </w:r>
      <w:proofErr w:type="spellEnd"/>
      <w:r w:rsidRPr="005868F3">
        <w:rPr>
          <w:rFonts w:asciiTheme="minorHAnsi" w:eastAsia="Courier New" w:hAnsiTheme="minorHAnsi" w:cs="Courier New"/>
          <w:color w:val="000000" w:themeColor="text1"/>
        </w:rPr>
        <w:t xml:space="preserve"> ON </w:t>
      </w:r>
      <w:proofErr w:type="spellStart"/>
      <w:r w:rsidRPr="005868F3">
        <w:rPr>
          <w:rFonts w:asciiTheme="minorHAnsi" w:eastAsia="Courier New" w:hAnsiTheme="minorHAnsi" w:cs="Courier New"/>
          <w:color w:val="000000" w:themeColor="text1"/>
        </w:rPr>
        <w:t>pembelian.produk_id</w:t>
      </w:r>
      <w:proofErr w:type="spellEnd"/>
      <w:r w:rsidRPr="005868F3">
        <w:rPr>
          <w:rFonts w:asciiTheme="minorHAnsi" w:eastAsia="Courier New" w:hAnsiTheme="minorHAnsi" w:cs="Courier New"/>
          <w:color w:val="000000" w:themeColor="text1"/>
        </w:rPr>
        <w:t xml:space="preserve"> = produk.id</w:t>
      </w:r>
    </w:p>
    <w:p w14:paraId="2AD40D00" w14:textId="77777777" w:rsidR="0022125A" w:rsidRPr="005868F3" w:rsidRDefault="0022125A" w:rsidP="0022125A">
      <w:pPr>
        <w:spacing w:line="360" w:lineRule="auto"/>
        <w:ind w:left="720"/>
        <w:rPr>
          <w:rFonts w:asciiTheme="minorHAnsi" w:eastAsia="Courier New" w:hAnsiTheme="minorHAnsi" w:cs="Courier New"/>
          <w:color w:val="000000" w:themeColor="text1"/>
        </w:rPr>
      </w:pPr>
      <w:r w:rsidRPr="005868F3">
        <w:rPr>
          <w:rFonts w:asciiTheme="minorHAnsi" w:eastAsia="Courier New" w:hAnsiTheme="minorHAnsi" w:cs="Courier New"/>
          <w:color w:val="000000" w:themeColor="text1"/>
        </w:rPr>
        <w:t xml:space="preserve">INNER JOIN </w:t>
      </w:r>
      <w:proofErr w:type="spellStart"/>
      <w:r w:rsidRPr="005868F3">
        <w:rPr>
          <w:rFonts w:asciiTheme="minorHAnsi" w:eastAsia="Courier New" w:hAnsiTheme="minorHAnsi" w:cs="Courier New"/>
          <w:color w:val="000000" w:themeColor="text1"/>
        </w:rPr>
        <w:t>kartu</w:t>
      </w:r>
      <w:proofErr w:type="spellEnd"/>
      <w:r w:rsidRPr="005868F3">
        <w:rPr>
          <w:rFonts w:asciiTheme="minorHAnsi" w:eastAsia="Courier New" w:hAnsiTheme="minorHAnsi" w:cs="Courier New"/>
          <w:color w:val="000000" w:themeColor="text1"/>
        </w:rPr>
        <w:t xml:space="preserve"> ON </w:t>
      </w:r>
      <w:proofErr w:type="spellStart"/>
      <w:r w:rsidRPr="005868F3">
        <w:rPr>
          <w:rFonts w:asciiTheme="minorHAnsi" w:eastAsia="Courier New" w:hAnsiTheme="minorHAnsi" w:cs="Courier New"/>
          <w:color w:val="000000" w:themeColor="text1"/>
        </w:rPr>
        <w:t>produk.kartu_id</w:t>
      </w:r>
      <w:proofErr w:type="spellEnd"/>
      <w:r w:rsidRPr="005868F3">
        <w:rPr>
          <w:rFonts w:asciiTheme="minorHAnsi" w:eastAsia="Courier New" w:hAnsiTheme="minorHAnsi" w:cs="Courier New"/>
          <w:color w:val="000000" w:themeColor="text1"/>
        </w:rPr>
        <w:t xml:space="preserve"> = produk.id;</w:t>
      </w:r>
    </w:p>
    <w:p w14:paraId="2403734C" w14:textId="77777777" w:rsidR="0022125A" w:rsidRPr="005868F3" w:rsidRDefault="0022125A" w:rsidP="0022125A">
      <w:pPr>
        <w:spacing w:line="360" w:lineRule="auto"/>
        <w:ind w:left="720"/>
        <w:rPr>
          <w:rFonts w:asciiTheme="minorHAnsi" w:eastAsia="Courier New" w:hAnsiTheme="minorHAnsi" w:cs="Courier New"/>
          <w:color w:val="000000" w:themeColor="text1"/>
        </w:rPr>
      </w:pPr>
      <w:r w:rsidRPr="005868F3">
        <w:rPr>
          <w:rFonts w:asciiTheme="minorHAnsi" w:eastAsia="Courier New" w:hAnsiTheme="minorHAnsi" w:cs="Courier New"/>
          <w:color w:val="000000" w:themeColor="text1"/>
        </w:rPr>
        <w:t xml:space="preserve">Select * FROM </w:t>
      </w:r>
      <w:proofErr w:type="spellStart"/>
      <w:r w:rsidRPr="005868F3">
        <w:rPr>
          <w:rFonts w:asciiTheme="minorHAnsi" w:eastAsia="Courier New" w:hAnsiTheme="minorHAnsi" w:cs="Courier New"/>
          <w:color w:val="000000" w:themeColor="text1"/>
        </w:rPr>
        <w:t>pembelian_produk_vendor</w:t>
      </w:r>
      <w:proofErr w:type="spellEnd"/>
    </w:p>
    <w:p w14:paraId="6FD5BD80" w14:textId="6473FEAB" w:rsidR="0022125A" w:rsidRPr="005868F3" w:rsidRDefault="0022125A" w:rsidP="00C1639A">
      <w:pPr>
        <w:pBdr>
          <w:bottom w:val="single" w:sz="4" w:space="1" w:color="000000"/>
        </w:pBdr>
        <w:rPr>
          <w:rFonts w:asciiTheme="minorHAnsi" w:hAnsiTheme="minorHAnsi"/>
          <w:color w:val="000000" w:themeColor="text1"/>
        </w:rPr>
      </w:pPr>
    </w:p>
    <w:p w14:paraId="75D3C378" w14:textId="77777777" w:rsidR="0022125A" w:rsidRPr="005868F3" w:rsidRDefault="0022125A" w:rsidP="00C1639A">
      <w:pPr>
        <w:pBdr>
          <w:bottom w:val="single" w:sz="4" w:space="1" w:color="000000"/>
        </w:pBdr>
        <w:rPr>
          <w:rFonts w:asciiTheme="minorHAnsi" w:hAnsiTheme="minorHAnsi"/>
          <w:color w:val="000000" w:themeColor="text1"/>
        </w:rPr>
      </w:pPr>
    </w:p>
    <w:p w14:paraId="1CDED0BF" w14:textId="6BE83CC3" w:rsidR="00C1639A" w:rsidRPr="005868F3" w:rsidRDefault="00C1639A" w:rsidP="00C1639A">
      <w:pPr>
        <w:pBdr>
          <w:bottom w:val="single" w:sz="4" w:space="1" w:color="000000"/>
        </w:pBdr>
        <w:rPr>
          <w:rFonts w:asciiTheme="minorHAnsi" w:hAnsiTheme="minorHAnsi"/>
          <w:color w:val="000000" w:themeColor="text1"/>
        </w:rPr>
      </w:pPr>
      <w:r w:rsidRPr="005868F3">
        <w:rPr>
          <w:rFonts w:asciiTheme="minorHAnsi" w:hAnsiTheme="minorHAnsi"/>
          <w:color w:val="000000" w:themeColor="text1"/>
        </w:rPr>
        <w:t>SOAL 5.2</w:t>
      </w:r>
    </w:p>
    <w:p w14:paraId="2AFAE82F" w14:textId="77777777" w:rsidR="00C1639A" w:rsidRPr="005868F3" w:rsidRDefault="00C1639A" w:rsidP="00C1639A">
      <w:pPr>
        <w:rPr>
          <w:rFonts w:asciiTheme="minorHAnsi" w:hAnsiTheme="minorHAnsi"/>
          <w:color w:val="000000" w:themeColor="text1"/>
        </w:rPr>
      </w:pPr>
    </w:p>
    <w:p w14:paraId="76AA20C6" w14:textId="77777777" w:rsidR="00C1639A" w:rsidRPr="005868F3" w:rsidRDefault="00C1639A" w:rsidP="00C1639A">
      <w:pPr>
        <w:numPr>
          <w:ilvl w:val="0"/>
          <w:numId w:val="4"/>
        </w:numPr>
        <w:spacing w:line="360" w:lineRule="auto"/>
        <w:rPr>
          <w:rFonts w:asciiTheme="minorHAnsi" w:hAnsiTheme="minorHAnsi"/>
          <w:color w:val="000000" w:themeColor="text1"/>
        </w:rPr>
      </w:pPr>
      <w:proofErr w:type="spellStart"/>
      <w:r w:rsidRPr="005868F3">
        <w:rPr>
          <w:rFonts w:asciiTheme="minorHAnsi" w:hAnsiTheme="minorHAnsi"/>
          <w:color w:val="000000" w:themeColor="text1"/>
        </w:rPr>
        <w:t>Buatlah</w:t>
      </w:r>
      <w:proofErr w:type="spellEnd"/>
      <w:r w:rsidRPr="005868F3">
        <w:rPr>
          <w:rFonts w:asciiTheme="minorHAnsi" w:hAnsiTheme="minorHAnsi"/>
          <w:color w:val="000000" w:themeColor="text1"/>
        </w:rPr>
        <w:t xml:space="preserve"> </w:t>
      </w:r>
      <w:proofErr w:type="spellStart"/>
      <w:r w:rsidRPr="005868F3">
        <w:rPr>
          <w:rFonts w:asciiTheme="minorHAnsi" w:hAnsiTheme="minorHAnsi"/>
          <w:color w:val="000000" w:themeColor="text1"/>
        </w:rPr>
        <w:t>sebuah</w:t>
      </w:r>
      <w:proofErr w:type="spellEnd"/>
      <w:r w:rsidRPr="005868F3">
        <w:rPr>
          <w:rFonts w:asciiTheme="minorHAnsi" w:hAnsiTheme="minorHAnsi"/>
          <w:color w:val="000000" w:themeColor="text1"/>
        </w:rPr>
        <w:t xml:space="preserve"> transaction </w:t>
      </w:r>
      <w:proofErr w:type="spellStart"/>
      <w:r w:rsidRPr="005868F3">
        <w:rPr>
          <w:rFonts w:asciiTheme="minorHAnsi" w:hAnsiTheme="minorHAnsi"/>
          <w:color w:val="000000" w:themeColor="text1"/>
        </w:rPr>
        <w:t>dengan</w:t>
      </w:r>
      <w:proofErr w:type="spellEnd"/>
      <w:r w:rsidRPr="005868F3">
        <w:rPr>
          <w:rFonts w:asciiTheme="minorHAnsi" w:hAnsiTheme="minorHAnsi"/>
          <w:color w:val="000000" w:themeColor="text1"/>
        </w:rPr>
        <w:t xml:space="preserve"> </w:t>
      </w:r>
      <w:proofErr w:type="spellStart"/>
      <w:r w:rsidRPr="005868F3">
        <w:rPr>
          <w:rFonts w:asciiTheme="minorHAnsi" w:hAnsiTheme="minorHAnsi"/>
          <w:color w:val="000000" w:themeColor="text1"/>
        </w:rPr>
        <w:t>skenario-skenario</w:t>
      </w:r>
      <w:proofErr w:type="spellEnd"/>
      <w:r w:rsidRPr="005868F3">
        <w:rPr>
          <w:rFonts w:asciiTheme="minorHAnsi" w:hAnsiTheme="minorHAnsi"/>
          <w:color w:val="000000" w:themeColor="text1"/>
        </w:rPr>
        <w:t xml:space="preserve"> statement </w:t>
      </w:r>
      <w:proofErr w:type="spellStart"/>
      <w:r w:rsidRPr="005868F3">
        <w:rPr>
          <w:rFonts w:asciiTheme="minorHAnsi" w:hAnsiTheme="minorHAnsi"/>
          <w:color w:val="000000" w:themeColor="text1"/>
        </w:rPr>
        <w:t>sebagai</w:t>
      </w:r>
      <w:proofErr w:type="spellEnd"/>
      <w:r w:rsidRPr="005868F3">
        <w:rPr>
          <w:rFonts w:asciiTheme="minorHAnsi" w:hAnsiTheme="minorHAnsi"/>
          <w:color w:val="000000" w:themeColor="text1"/>
        </w:rPr>
        <w:t xml:space="preserve"> </w:t>
      </w:r>
      <w:proofErr w:type="spellStart"/>
      <w:r w:rsidRPr="005868F3">
        <w:rPr>
          <w:rFonts w:asciiTheme="minorHAnsi" w:hAnsiTheme="minorHAnsi"/>
          <w:color w:val="000000" w:themeColor="text1"/>
        </w:rPr>
        <w:t>berikut</w:t>
      </w:r>
      <w:proofErr w:type="spellEnd"/>
      <w:r w:rsidRPr="005868F3">
        <w:rPr>
          <w:rFonts w:asciiTheme="minorHAnsi" w:hAnsiTheme="minorHAnsi"/>
          <w:color w:val="000000" w:themeColor="text1"/>
        </w:rPr>
        <w:t>:</w:t>
      </w:r>
    </w:p>
    <w:p w14:paraId="77B833A1" w14:textId="77777777" w:rsidR="00C1639A" w:rsidRPr="005868F3" w:rsidRDefault="00C1639A" w:rsidP="00C1639A">
      <w:pPr>
        <w:numPr>
          <w:ilvl w:val="0"/>
          <w:numId w:val="3"/>
        </w:numPr>
        <w:spacing w:line="360" w:lineRule="auto"/>
        <w:rPr>
          <w:rFonts w:asciiTheme="minorHAnsi" w:hAnsiTheme="minorHAnsi"/>
          <w:color w:val="000000" w:themeColor="text1"/>
        </w:rPr>
      </w:pPr>
      <w:r w:rsidRPr="005868F3">
        <w:rPr>
          <w:rFonts w:asciiTheme="minorHAnsi" w:hAnsiTheme="minorHAnsi"/>
          <w:color w:val="000000" w:themeColor="text1"/>
        </w:rPr>
        <w:t>Mulai transaction</w:t>
      </w:r>
    </w:p>
    <w:p w14:paraId="70A1904F" w14:textId="77777777" w:rsidR="00C1639A" w:rsidRPr="005868F3" w:rsidRDefault="00C1639A" w:rsidP="00C1639A">
      <w:pPr>
        <w:numPr>
          <w:ilvl w:val="0"/>
          <w:numId w:val="3"/>
        </w:numPr>
        <w:spacing w:line="360" w:lineRule="auto"/>
        <w:rPr>
          <w:rFonts w:asciiTheme="minorHAnsi" w:hAnsiTheme="minorHAnsi"/>
          <w:color w:val="000000" w:themeColor="text1"/>
        </w:rPr>
      </w:pPr>
      <w:r w:rsidRPr="005868F3">
        <w:rPr>
          <w:rFonts w:asciiTheme="minorHAnsi" w:hAnsiTheme="minorHAnsi"/>
          <w:color w:val="000000" w:themeColor="text1"/>
        </w:rPr>
        <w:t xml:space="preserve">Insert data </w:t>
      </w:r>
      <w:proofErr w:type="spellStart"/>
      <w:r w:rsidRPr="005868F3">
        <w:rPr>
          <w:rFonts w:asciiTheme="minorHAnsi" w:hAnsiTheme="minorHAnsi"/>
          <w:color w:val="000000" w:themeColor="text1"/>
        </w:rPr>
        <w:t>produk</w:t>
      </w:r>
      <w:proofErr w:type="spellEnd"/>
      <w:r w:rsidRPr="005868F3">
        <w:rPr>
          <w:rFonts w:asciiTheme="minorHAnsi" w:hAnsiTheme="minorHAnsi"/>
          <w:color w:val="000000" w:themeColor="text1"/>
        </w:rPr>
        <w:t xml:space="preserve"> </w:t>
      </w:r>
      <w:proofErr w:type="spellStart"/>
      <w:r w:rsidRPr="005868F3">
        <w:rPr>
          <w:rFonts w:asciiTheme="minorHAnsi" w:hAnsiTheme="minorHAnsi"/>
          <w:color w:val="000000" w:themeColor="text1"/>
        </w:rPr>
        <w:t>sebanyak</w:t>
      </w:r>
      <w:proofErr w:type="spellEnd"/>
      <w:r w:rsidRPr="005868F3">
        <w:rPr>
          <w:rFonts w:asciiTheme="minorHAnsi" w:hAnsiTheme="minorHAnsi"/>
          <w:color w:val="000000" w:themeColor="text1"/>
        </w:rPr>
        <w:t xml:space="preserve"> 3 record</w:t>
      </w:r>
    </w:p>
    <w:p w14:paraId="012A2B67" w14:textId="77777777" w:rsidR="00C1639A" w:rsidRPr="005868F3" w:rsidRDefault="00C1639A" w:rsidP="00C1639A">
      <w:pPr>
        <w:numPr>
          <w:ilvl w:val="0"/>
          <w:numId w:val="3"/>
        </w:numPr>
        <w:spacing w:line="360" w:lineRule="auto"/>
        <w:rPr>
          <w:rFonts w:asciiTheme="minorHAnsi" w:hAnsiTheme="minorHAnsi"/>
          <w:color w:val="000000" w:themeColor="text1"/>
        </w:rPr>
      </w:pPr>
      <w:r w:rsidRPr="005868F3">
        <w:rPr>
          <w:rFonts w:asciiTheme="minorHAnsi" w:hAnsiTheme="minorHAnsi"/>
          <w:color w:val="000000" w:themeColor="text1"/>
        </w:rPr>
        <w:t xml:space="preserve">Update data </w:t>
      </w:r>
      <w:proofErr w:type="spellStart"/>
      <w:r w:rsidRPr="005868F3">
        <w:rPr>
          <w:rFonts w:asciiTheme="minorHAnsi" w:hAnsiTheme="minorHAnsi"/>
          <w:color w:val="000000" w:themeColor="text1"/>
        </w:rPr>
        <w:t>stok</w:t>
      </w:r>
      <w:proofErr w:type="spellEnd"/>
      <w:r w:rsidRPr="005868F3">
        <w:rPr>
          <w:rFonts w:asciiTheme="minorHAnsi" w:hAnsiTheme="minorHAnsi"/>
          <w:color w:val="000000" w:themeColor="text1"/>
        </w:rPr>
        <w:t xml:space="preserve"> </w:t>
      </w:r>
      <w:proofErr w:type="spellStart"/>
      <w:r w:rsidRPr="005868F3">
        <w:rPr>
          <w:rFonts w:asciiTheme="minorHAnsi" w:hAnsiTheme="minorHAnsi"/>
          <w:color w:val="000000" w:themeColor="text1"/>
        </w:rPr>
        <w:t>salah</w:t>
      </w:r>
      <w:proofErr w:type="spellEnd"/>
      <w:r w:rsidRPr="005868F3">
        <w:rPr>
          <w:rFonts w:asciiTheme="minorHAnsi" w:hAnsiTheme="minorHAnsi"/>
          <w:color w:val="000000" w:themeColor="text1"/>
        </w:rPr>
        <w:t xml:space="preserve"> </w:t>
      </w:r>
      <w:proofErr w:type="spellStart"/>
      <w:r w:rsidRPr="005868F3">
        <w:rPr>
          <w:rFonts w:asciiTheme="minorHAnsi" w:hAnsiTheme="minorHAnsi"/>
          <w:color w:val="000000" w:themeColor="text1"/>
        </w:rPr>
        <w:t>satu</w:t>
      </w:r>
      <w:proofErr w:type="spellEnd"/>
      <w:r w:rsidRPr="005868F3">
        <w:rPr>
          <w:rFonts w:asciiTheme="minorHAnsi" w:hAnsiTheme="minorHAnsi"/>
          <w:color w:val="000000" w:themeColor="text1"/>
        </w:rPr>
        <w:t xml:space="preserve"> </w:t>
      </w:r>
      <w:proofErr w:type="spellStart"/>
      <w:r w:rsidRPr="005868F3">
        <w:rPr>
          <w:rFonts w:asciiTheme="minorHAnsi" w:hAnsiTheme="minorHAnsi"/>
          <w:color w:val="000000" w:themeColor="text1"/>
        </w:rPr>
        <w:t>produk</w:t>
      </w:r>
      <w:proofErr w:type="spellEnd"/>
    </w:p>
    <w:p w14:paraId="49CFB5E8" w14:textId="77777777" w:rsidR="00C1639A" w:rsidRPr="005868F3" w:rsidRDefault="00C1639A" w:rsidP="00C1639A">
      <w:pPr>
        <w:numPr>
          <w:ilvl w:val="0"/>
          <w:numId w:val="3"/>
        </w:numPr>
        <w:spacing w:line="360" w:lineRule="auto"/>
        <w:rPr>
          <w:rFonts w:asciiTheme="minorHAnsi" w:hAnsiTheme="minorHAnsi"/>
          <w:color w:val="000000" w:themeColor="text1"/>
        </w:rPr>
      </w:pPr>
      <w:proofErr w:type="spellStart"/>
      <w:r w:rsidRPr="005868F3">
        <w:rPr>
          <w:rFonts w:asciiTheme="minorHAnsi" w:hAnsiTheme="minorHAnsi"/>
          <w:color w:val="000000" w:themeColor="text1"/>
        </w:rPr>
        <w:t>Buat</w:t>
      </w:r>
      <w:proofErr w:type="spellEnd"/>
      <w:r w:rsidRPr="005868F3">
        <w:rPr>
          <w:rFonts w:asciiTheme="minorHAnsi" w:hAnsiTheme="minorHAnsi"/>
          <w:color w:val="000000" w:themeColor="text1"/>
        </w:rPr>
        <w:t xml:space="preserve"> </w:t>
      </w:r>
      <w:proofErr w:type="spellStart"/>
      <w:r w:rsidRPr="005868F3">
        <w:rPr>
          <w:rFonts w:asciiTheme="minorHAnsi" w:hAnsiTheme="minorHAnsi"/>
          <w:color w:val="000000" w:themeColor="text1"/>
        </w:rPr>
        <w:t>savepoint</w:t>
      </w:r>
      <w:proofErr w:type="spellEnd"/>
    </w:p>
    <w:p w14:paraId="4082548F" w14:textId="77777777" w:rsidR="00C1639A" w:rsidRPr="005868F3" w:rsidRDefault="00C1639A" w:rsidP="00C1639A">
      <w:pPr>
        <w:numPr>
          <w:ilvl w:val="0"/>
          <w:numId w:val="3"/>
        </w:numPr>
        <w:spacing w:line="360" w:lineRule="auto"/>
        <w:rPr>
          <w:rFonts w:asciiTheme="minorHAnsi" w:hAnsiTheme="minorHAnsi"/>
          <w:color w:val="000000" w:themeColor="text1"/>
        </w:rPr>
      </w:pPr>
      <w:proofErr w:type="spellStart"/>
      <w:r w:rsidRPr="005868F3">
        <w:rPr>
          <w:rFonts w:asciiTheme="minorHAnsi" w:hAnsiTheme="minorHAnsi"/>
          <w:color w:val="000000" w:themeColor="text1"/>
        </w:rPr>
        <w:t>Hapus</w:t>
      </w:r>
      <w:proofErr w:type="spellEnd"/>
      <w:r w:rsidRPr="005868F3">
        <w:rPr>
          <w:rFonts w:asciiTheme="minorHAnsi" w:hAnsiTheme="minorHAnsi"/>
          <w:color w:val="000000" w:themeColor="text1"/>
        </w:rPr>
        <w:t xml:space="preserve"> </w:t>
      </w:r>
      <w:proofErr w:type="spellStart"/>
      <w:r w:rsidRPr="005868F3">
        <w:rPr>
          <w:rFonts w:asciiTheme="minorHAnsi" w:hAnsiTheme="minorHAnsi"/>
          <w:color w:val="000000" w:themeColor="text1"/>
        </w:rPr>
        <w:t>salah</w:t>
      </w:r>
      <w:proofErr w:type="spellEnd"/>
      <w:r w:rsidRPr="005868F3">
        <w:rPr>
          <w:rFonts w:asciiTheme="minorHAnsi" w:hAnsiTheme="minorHAnsi"/>
          <w:color w:val="000000" w:themeColor="text1"/>
        </w:rPr>
        <w:t xml:space="preserve"> </w:t>
      </w:r>
      <w:proofErr w:type="spellStart"/>
      <w:r w:rsidRPr="005868F3">
        <w:rPr>
          <w:rFonts w:asciiTheme="minorHAnsi" w:hAnsiTheme="minorHAnsi"/>
          <w:color w:val="000000" w:themeColor="text1"/>
        </w:rPr>
        <w:t>satu</w:t>
      </w:r>
      <w:proofErr w:type="spellEnd"/>
      <w:r w:rsidRPr="005868F3">
        <w:rPr>
          <w:rFonts w:asciiTheme="minorHAnsi" w:hAnsiTheme="minorHAnsi"/>
          <w:color w:val="000000" w:themeColor="text1"/>
        </w:rPr>
        <w:t xml:space="preserve"> data pembayaran</w:t>
      </w:r>
    </w:p>
    <w:p w14:paraId="62F2B7A1" w14:textId="77777777" w:rsidR="00C1639A" w:rsidRPr="005868F3" w:rsidRDefault="00C1639A" w:rsidP="00C1639A">
      <w:pPr>
        <w:numPr>
          <w:ilvl w:val="0"/>
          <w:numId w:val="3"/>
        </w:numPr>
        <w:spacing w:line="360" w:lineRule="auto"/>
        <w:rPr>
          <w:rFonts w:asciiTheme="minorHAnsi" w:hAnsiTheme="minorHAnsi"/>
          <w:color w:val="000000" w:themeColor="text1"/>
        </w:rPr>
      </w:pPr>
      <w:proofErr w:type="spellStart"/>
      <w:r w:rsidRPr="005868F3">
        <w:rPr>
          <w:rFonts w:asciiTheme="minorHAnsi" w:hAnsiTheme="minorHAnsi"/>
          <w:color w:val="000000" w:themeColor="text1"/>
        </w:rPr>
        <w:t>Kembali</w:t>
      </w:r>
      <w:proofErr w:type="spellEnd"/>
      <w:r w:rsidRPr="005868F3">
        <w:rPr>
          <w:rFonts w:asciiTheme="minorHAnsi" w:hAnsiTheme="minorHAnsi"/>
          <w:color w:val="000000" w:themeColor="text1"/>
        </w:rPr>
        <w:t xml:space="preserve"> </w:t>
      </w:r>
      <w:proofErr w:type="spellStart"/>
      <w:r w:rsidRPr="005868F3">
        <w:rPr>
          <w:rFonts w:asciiTheme="minorHAnsi" w:hAnsiTheme="minorHAnsi"/>
          <w:color w:val="000000" w:themeColor="text1"/>
        </w:rPr>
        <w:t>ke</w:t>
      </w:r>
      <w:proofErr w:type="spellEnd"/>
      <w:r w:rsidRPr="005868F3">
        <w:rPr>
          <w:rFonts w:asciiTheme="minorHAnsi" w:hAnsiTheme="minorHAnsi"/>
          <w:color w:val="000000" w:themeColor="text1"/>
        </w:rPr>
        <w:t xml:space="preserve"> </w:t>
      </w:r>
      <w:proofErr w:type="spellStart"/>
      <w:r w:rsidRPr="005868F3">
        <w:rPr>
          <w:rFonts w:asciiTheme="minorHAnsi" w:hAnsiTheme="minorHAnsi"/>
          <w:color w:val="000000" w:themeColor="text1"/>
        </w:rPr>
        <w:t>savepoint</w:t>
      </w:r>
      <w:proofErr w:type="spellEnd"/>
    </w:p>
    <w:p w14:paraId="147B98D9" w14:textId="77777777" w:rsidR="00C1639A" w:rsidRPr="005868F3" w:rsidRDefault="00C1639A" w:rsidP="00C1639A">
      <w:pPr>
        <w:numPr>
          <w:ilvl w:val="0"/>
          <w:numId w:val="3"/>
        </w:numPr>
        <w:spacing w:line="360" w:lineRule="auto"/>
        <w:rPr>
          <w:rFonts w:asciiTheme="minorHAnsi" w:hAnsiTheme="minorHAnsi"/>
          <w:color w:val="000000" w:themeColor="text1"/>
        </w:rPr>
      </w:pPr>
      <w:r w:rsidRPr="005868F3">
        <w:rPr>
          <w:rFonts w:asciiTheme="minorHAnsi" w:hAnsiTheme="minorHAnsi"/>
          <w:color w:val="000000" w:themeColor="text1"/>
        </w:rPr>
        <w:t xml:space="preserve">Update data </w:t>
      </w:r>
      <w:proofErr w:type="spellStart"/>
      <w:r w:rsidRPr="005868F3">
        <w:rPr>
          <w:rFonts w:asciiTheme="minorHAnsi" w:hAnsiTheme="minorHAnsi"/>
          <w:color w:val="000000" w:themeColor="text1"/>
        </w:rPr>
        <w:t>iuran</w:t>
      </w:r>
      <w:proofErr w:type="spellEnd"/>
      <w:r w:rsidRPr="005868F3">
        <w:rPr>
          <w:rFonts w:asciiTheme="minorHAnsi" w:hAnsiTheme="minorHAnsi"/>
          <w:color w:val="000000" w:themeColor="text1"/>
        </w:rPr>
        <w:t xml:space="preserve"> </w:t>
      </w:r>
      <w:proofErr w:type="spellStart"/>
      <w:r w:rsidRPr="005868F3">
        <w:rPr>
          <w:rFonts w:asciiTheme="minorHAnsi" w:hAnsiTheme="minorHAnsi"/>
          <w:color w:val="000000" w:themeColor="text1"/>
        </w:rPr>
        <w:t>salah</w:t>
      </w:r>
      <w:proofErr w:type="spellEnd"/>
      <w:r w:rsidRPr="005868F3">
        <w:rPr>
          <w:rFonts w:asciiTheme="minorHAnsi" w:hAnsiTheme="minorHAnsi"/>
          <w:color w:val="000000" w:themeColor="text1"/>
        </w:rPr>
        <w:t xml:space="preserve"> </w:t>
      </w:r>
      <w:proofErr w:type="spellStart"/>
      <w:r w:rsidRPr="005868F3">
        <w:rPr>
          <w:rFonts w:asciiTheme="minorHAnsi" w:hAnsiTheme="minorHAnsi"/>
          <w:color w:val="000000" w:themeColor="text1"/>
        </w:rPr>
        <w:t>satu</w:t>
      </w:r>
      <w:proofErr w:type="spellEnd"/>
      <w:r w:rsidRPr="005868F3">
        <w:rPr>
          <w:rFonts w:asciiTheme="minorHAnsi" w:hAnsiTheme="minorHAnsi"/>
          <w:color w:val="000000" w:themeColor="text1"/>
        </w:rPr>
        <w:t xml:space="preserve"> </w:t>
      </w:r>
      <w:proofErr w:type="spellStart"/>
      <w:r w:rsidRPr="005868F3">
        <w:rPr>
          <w:rFonts w:asciiTheme="minorHAnsi" w:hAnsiTheme="minorHAnsi"/>
          <w:color w:val="000000" w:themeColor="text1"/>
        </w:rPr>
        <w:t>kartu</w:t>
      </w:r>
      <w:proofErr w:type="spellEnd"/>
    </w:p>
    <w:p w14:paraId="64A36BE3" w14:textId="77777777" w:rsidR="00C1639A" w:rsidRPr="005868F3" w:rsidRDefault="00C1639A" w:rsidP="00C1639A">
      <w:pPr>
        <w:numPr>
          <w:ilvl w:val="0"/>
          <w:numId w:val="3"/>
        </w:numPr>
        <w:spacing w:line="360" w:lineRule="auto"/>
        <w:rPr>
          <w:rFonts w:asciiTheme="minorHAnsi" w:hAnsiTheme="minorHAnsi"/>
          <w:color w:val="000000" w:themeColor="text1"/>
        </w:rPr>
      </w:pPr>
      <w:proofErr w:type="spellStart"/>
      <w:r w:rsidRPr="005868F3">
        <w:rPr>
          <w:rFonts w:asciiTheme="minorHAnsi" w:hAnsiTheme="minorHAnsi"/>
          <w:color w:val="000000" w:themeColor="text1"/>
        </w:rPr>
        <w:t>Akhiri</w:t>
      </w:r>
      <w:proofErr w:type="spellEnd"/>
      <w:r w:rsidRPr="005868F3">
        <w:rPr>
          <w:rFonts w:asciiTheme="minorHAnsi" w:hAnsiTheme="minorHAnsi"/>
          <w:color w:val="000000" w:themeColor="text1"/>
        </w:rPr>
        <w:t xml:space="preserve"> transaction </w:t>
      </w:r>
      <w:proofErr w:type="spellStart"/>
      <w:r w:rsidRPr="005868F3">
        <w:rPr>
          <w:rFonts w:asciiTheme="minorHAnsi" w:hAnsiTheme="minorHAnsi"/>
          <w:color w:val="000000" w:themeColor="text1"/>
        </w:rPr>
        <w:t>dengan</w:t>
      </w:r>
      <w:proofErr w:type="spellEnd"/>
      <w:r w:rsidRPr="005868F3">
        <w:rPr>
          <w:rFonts w:asciiTheme="minorHAnsi" w:hAnsiTheme="minorHAnsi"/>
          <w:color w:val="000000" w:themeColor="text1"/>
        </w:rPr>
        <w:t xml:space="preserve"> commit</w:t>
      </w:r>
    </w:p>
    <w:p w14:paraId="00000083" w14:textId="28342009" w:rsidR="00C25193" w:rsidRPr="005868F3" w:rsidRDefault="00C1639A" w:rsidP="00F2353A">
      <w:pPr>
        <w:spacing w:line="360" w:lineRule="auto"/>
        <w:ind w:left="720"/>
        <w:rPr>
          <w:rFonts w:asciiTheme="minorHAnsi" w:eastAsia="Courier New" w:hAnsiTheme="minorHAnsi" w:cs="Courier New"/>
          <w:i/>
          <w:color w:val="000000" w:themeColor="text1"/>
        </w:rPr>
      </w:pPr>
      <w:r w:rsidRPr="005868F3">
        <w:rPr>
          <w:rFonts w:asciiTheme="minorHAnsi" w:eastAsia="Courier New" w:hAnsiTheme="minorHAnsi" w:cs="Courier New"/>
          <w:i/>
          <w:color w:val="000000" w:themeColor="text1"/>
        </w:rPr>
        <w:t xml:space="preserve">START </w:t>
      </w:r>
      <w:proofErr w:type="gramStart"/>
      <w:r w:rsidRPr="005868F3">
        <w:rPr>
          <w:rFonts w:asciiTheme="minorHAnsi" w:eastAsia="Courier New" w:hAnsiTheme="minorHAnsi" w:cs="Courier New"/>
          <w:i/>
          <w:color w:val="000000" w:themeColor="text1"/>
        </w:rPr>
        <w:t>TRANSACTION ...</w:t>
      </w:r>
      <w:proofErr w:type="gramEnd"/>
    </w:p>
    <w:p w14:paraId="7B6ED518" w14:textId="77777777" w:rsidR="008C5B45" w:rsidRPr="005868F3" w:rsidRDefault="008C5B45" w:rsidP="008C5B45">
      <w:pPr>
        <w:spacing w:line="360" w:lineRule="auto"/>
        <w:ind w:left="720"/>
        <w:rPr>
          <w:rFonts w:asciiTheme="minorHAnsi" w:eastAsia="Courier New" w:hAnsiTheme="minorHAnsi" w:cs="Courier New"/>
          <w:i/>
          <w:color w:val="000000" w:themeColor="text1"/>
        </w:rPr>
      </w:pPr>
      <w:r w:rsidRPr="005868F3">
        <w:rPr>
          <w:rFonts w:asciiTheme="minorHAnsi" w:eastAsia="Courier New" w:hAnsiTheme="minorHAnsi" w:cs="Courier New"/>
          <w:i/>
          <w:color w:val="000000" w:themeColor="text1"/>
        </w:rPr>
        <w:t xml:space="preserve">-- </w:t>
      </w:r>
      <w:proofErr w:type="spellStart"/>
      <w:r w:rsidRPr="005868F3">
        <w:rPr>
          <w:rFonts w:asciiTheme="minorHAnsi" w:eastAsia="Courier New" w:hAnsiTheme="minorHAnsi" w:cs="Courier New"/>
          <w:i/>
          <w:color w:val="000000" w:themeColor="text1"/>
        </w:rPr>
        <w:t>Mulai</w:t>
      </w:r>
      <w:proofErr w:type="spellEnd"/>
      <w:r w:rsidRPr="005868F3">
        <w:rPr>
          <w:rFonts w:asciiTheme="minorHAnsi" w:eastAsia="Courier New" w:hAnsiTheme="minorHAnsi" w:cs="Courier New"/>
          <w:i/>
          <w:color w:val="000000" w:themeColor="text1"/>
        </w:rPr>
        <w:t xml:space="preserve"> </w:t>
      </w:r>
      <w:proofErr w:type="spellStart"/>
      <w:r w:rsidRPr="005868F3">
        <w:rPr>
          <w:rFonts w:asciiTheme="minorHAnsi" w:eastAsia="Courier New" w:hAnsiTheme="minorHAnsi" w:cs="Courier New"/>
          <w:i/>
          <w:color w:val="000000" w:themeColor="text1"/>
        </w:rPr>
        <w:t>transaksi</w:t>
      </w:r>
      <w:proofErr w:type="spellEnd"/>
    </w:p>
    <w:p w14:paraId="65F1EE3B" w14:textId="77777777" w:rsidR="008C5B45" w:rsidRPr="005868F3" w:rsidRDefault="008C5B45" w:rsidP="008C5B45">
      <w:pPr>
        <w:spacing w:line="360" w:lineRule="auto"/>
        <w:ind w:left="720"/>
        <w:rPr>
          <w:rFonts w:asciiTheme="minorHAnsi" w:eastAsia="Courier New" w:hAnsiTheme="minorHAnsi" w:cs="Courier New"/>
          <w:i/>
          <w:color w:val="000000" w:themeColor="text1"/>
        </w:rPr>
      </w:pPr>
      <w:r w:rsidRPr="005868F3">
        <w:rPr>
          <w:rFonts w:asciiTheme="minorHAnsi" w:eastAsia="Courier New" w:hAnsiTheme="minorHAnsi" w:cs="Courier New"/>
          <w:i/>
          <w:color w:val="000000" w:themeColor="text1"/>
        </w:rPr>
        <w:t>START TRANSACTION;</w:t>
      </w:r>
    </w:p>
    <w:p w14:paraId="0D4D38A9" w14:textId="77777777" w:rsidR="008C5B45" w:rsidRPr="005868F3" w:rsidRDefault="008C5B45" w:rsidP="008C5B45">
      <w:pPr>
        <w:spacing w:line="360" w:lineRule="auto"/>
        <w:ind w:left="720"/>
        <w:rPr>
          <w:rFonts w:asciiTheme="minorHAnsi" w:eastAsia="Courier New" w:hAnsiTheme="minorHAnsi" w:cs="Courier New"/>
          <w:i/>
          <w:color w:val="000000" w:themeColor="text1"/>
        </w:rPr>
      </w:pPr>
    </w:p>
    <w:p w14:paraId="66835C19" w14:textId="77777777" w:rsidR="008C5B45" w:rsidRPr="005868F3" w:rsidRDefault="008C5B45" w:rsidP="008C5B45">
      <w:pPr>
        <w:spacing w:line="360" w:lineRule="auto"/>
        <w:ind w:left="720"/>
        <w:rPr>
          <w:rFonts w:asciiTheme="minorHAnsi" w:eastAsia="Courier New" w:hAnsiTheme="minorHAnsi" w:cs="Courier New"/>
          <w:i/>
          <w:color w:val="000000" w:themeColor="text1"/>
        </w:rPr>
      </w:pPr>
      <w:r w:rsidRPr="005868F3">
        <w:rPr>
          <w:rFonts w:asciiTheme="minorHAnsi" w:eastAsia="Courier New" w:hAnsiTheme="minorHAnsi" w:cs="Courier New"/>
          <w:i/>
          <w:color w:val="000000" w:themeColor="text1"/>
        </w:rPr>
        <w:t xml:space="preserve">-- Insert data </w:t>
      </w:r>
      <w:proofErr w:type="spellStart"/>
      <w:r w:rsidRPr="005868F3">
        <w:rPr>
          <w:rFonts w:asciiTheme="minorHAnsi" w:eastAsia="Courier New" w:hAnsiTheme="minorHAnsi" w:cs="Courier New"/>
          <w:i/>
          <w:color w:val="000000" w:themeColor="text1"/>
        </w:rPr>
        <w:t>produk</w:t>
      </w:r>
      <w:proofErr w:type="spellEnd"/>
      <w:r w:rsidRPr="005868F3">
        <w:rPr>
          <w:rFonts w:asciiTheme="minorHAnsi" w:eastAsia="Courier New" w:hAnsiTheme="minorHAnsi" w:cs="Courier New"/>
          <w:i/>
          <w:color w:val="000000" w:themeColor="text1"/>
        </w:rPr>
        <w:t xml:space="preserve"> </w:t>
      </w:r>
      <w:proofErr w:type="spellStart"/>
      <w:r w:rsidRPr="005868F3">
        <w:rPr>
          <w:rFonts w:asciiTheme="minorHAnsi" w:eastAsia="Courier New" w:hAnsiTheme="minorHAnsi" w:cs="Courier New"/>
          <w:i/>
          <w:color w:val="000000" w:themeColor="text1"/>
        </w:rPr>
        <w:t>sebanyak</w:t>
      </w:r>
      <w:proofErr w:type="spellEnd"/>
      <w:r w:rsidRPr="005868F3">
        <w:rPr>
          <w:rFonts w:asciiTheme="minorHAnsi" w:eastAsia="Courier New" w:hAnsiTheme="minorHAnsi" w:cs="Courier New"/>
          <w:i/>
          <w:color w:val="000000" w:themeColor="text1"/>
        </w:rPr>
        <w:t xml:space="preserve"> 3 </w:t>
      </w:r>
      <w:proofErr w:type="gramStart"/>
      <w:r w:rsidRPr="005868F3">
        <w:rPr>
          <w:rFonts w:asciiTheme="minorHAnsi" w:eastAsia="Courier New" w:hAnsiTheme="minorHAnsi" w:cs="Courier New"/>
          <w:i/>
          <w:color w:val="000000" w:themeColor="text1"/>
        </w:rPr>
        <w:t>record</w:t>
      </w:r>
      <w:proofErr w:type="gramEnd"/>
    </w:p>
    <w:p w14:paraId="58710778" w14:textId="77777777" w:rsidR="008C5B45" w:rsidRPr="005868F3" w:rsidRDefault="008C5B45" w:rsidP="008C5B45">
      <w:pPr>
        <w:spacing w:line="360" w:lineRule="auto"/>
        <w:ind w:left="720"/>
        <w:rPr>
          <w:rFonts w:asciiTheme="minorHAnsi" w:eastAsia="Courier New" w:hAnsiTheme="minorHAnsi" w:cs="Courier New"/>
          <w:i/>
          <w:color w:val="000000" w:themeColor="text1"/>
        </w:rPr>
      </w:pPr>
      <w:r w:rsidRPr="005868F3">
        <w:rPr>
          <w:rFonts w:asciiTheme="minorHAnsi" w:eastAsia="Courier New" w:hAnsiTheme="minorHAnsi" w:cs="Courier New"/>
          <w:i/>
          <w:color w:val="000000" w:themeColor="text1"/>
        </w:rPr>
        <w:t xml:space="preserve">INSERT INTO </w:t>
      </w:r>
      <w:proofErr w:type="spellStart"/>
      <w:r w:rsidRPr="005868F3">
        <w:rPr>
          <w:rFonts w:asciiTheme="minorHAnsi" w:eastAsia="Courier New" w:hAnsiTheme="minorHAnsi" w:cs="Courier New"/>
          <w:i/>
          <w:color w:val="000000" w:themeColor="text1"/>
        </w:rPr>
        <w:t>Produk</w:t>
      </w:r>
      <w:proofErr w:type="spellEnd"/>
      <w:r w:rsidRPr="005868F3">
        <w:rPr>
          <w:rFonts w:asciiTheme="minorHAnsi" w:eastAsia="Courier New" w:hAnsiTheme="minorHAnsi" w:cs="Courier New"/>
          <w:i/>
          <w:color w:val="000000" w:themeColor="text1"/>
        </w:rPr>
        <w:t xml:space="preserve"> (</w:t>
      </w:r>
      <w:proofErr w:type="spellStart"/>
      <w:r w:rsidRPr="005868F3">
        <w:rPr>
          <w:rFonts w:asciiTheme="minorHAnsi" w:eastAsia="Courier New" w:hAnsiTheme="minorHAnsi" w:cs="Courier New"/>
          <w:i/>
          <w:color w:val="000000" w:themeColor="text1"/>
        </w:rPr>
        <w:t>NamaProduk</w:t>
      </w:r>
      <w:proofErr w:type="spellEnd"/>
      <w:r w:rsidRPr="005868F3">
        <w:rPr>
          <w:rFonts w:asciiTheme="minorHAnsi" w:eastAsia="Courier New" w:hAnsiTheme="minorHAnsi" w:cs="Courier New"/>
          <w:i/>
          <w:color w:val="000000" w:themeColor="text1"/>
        </w:rPr>
        <w:t xml:space="preserve">, </w:t>
      </w:r>
      <w:proofErr w:type="spellStart"/>
      <w:r w:rsidRPr="005868F3">
        <w:rPr>
          <w:rFonts w:asciiTheme="minorHAnsi" w:eastAsia="Courier New" w:hAnsiTheme="minorHAnsi" w:cs="Courier New"/>
          <w:i/>
          <w:color w:val="000000" w:themeColor="text1"/>
        </w:rPr>
        <w:t>Harga</w:t>
      </w:r>
      <w:proofErr w:type="spellEnd"/>
      <w:r w:rsidRPr="005868F3">
        <w:rPr>
          <w:rFonts w:asciiTheme="minorHAnsi" w:eastAsia="Courier New" w:hAnsiTheme="minorHAnsi" w:cs="Courier New"/>
          <w:i/>
          <w:color w:val="000000" w:themeColor="text1"/>
        </w:rPr>
        <w:t xml:space="preserve">, </w:t>
      </w:r>
      <w:proofErr w:type="spellStart"/>
      <w:r w:rsidRPr="005868F3">
        <w:rPr>
          <w:rFonts w:asciiTheme="minorHAnsi" w:eastAsia="Courier New" w:hAnsiTheme="minorHAnsi" w:cs="Courier New"/>
          <w:i/>
          <w:color w:val="000000" w:themeColor="text1"/>
        </w:rPr>
        <w:t>KategoriProduk</w:t>
      </w:r>
      <w:proofErr w:type="spellEnd"/>
      <w:r w:rsidRPr="005868F3">
        <w:rPr>
          <w:rFonts w:asciiTheme="minorHAnsi" w:eastAsia="Courier New" w:hAnsiTheme="minorHAnsi" w:cs="Courier New"/>
          <w:i/>
          <w:color w:val="000000" w:themeColor="text1"/>
        </w:rPr>
        <w:t>) VALUES</w:t>
      </w:r>
    </w:p>
    <w:p w14:paraId="03385F03" w14:textId="77777777" w:rsidR="008C5B45" w:rsidRPr="005868F3" w:rsidRDefault="008C5B45" w:rsidP="008C5B45">
      <w:pPr>
        <w:spacing w:line="360" w:lineRule="auto"/>
        <w:ind w:left="720"/>
        <w:rPr>
          <w:rFonts w:asciiTheme="minorHAnsi" w:eastAsia="Courier New" w:hAnsiTheme="minorHAnsi" w:cs="Courier New"/>
          <w:i/>
          <w:color w:val="000000" w:themeColor="text1"/>
        </w:rPr>
      </w:pPr>
      <w:r w:rsidRPr="005868F3">
        <w:rPr>
          <w:rFonts w:asciiTheme="minorHAnsi" w:eastAsia="Courier New" w:hAnsiTheme="minorHAnsi" w:cs="Courier New"/>
          <w:i/>
          <w:color w:val="000000" w:themeColor="text1"/>
        </w:rPr>
        <w:t xml:space="preserve">  ('</w:t>
      </w:r>
      <w:proofErr w:type="spellStart"/>
      <w:r w:rsidRPr="005868F3">
        <w:rPr>
          <w:rFonts w:asciiTheme="minorHAnsi" w:eastAsia="Courier New" w:hAnsiTheme="minorHAnsi" w:cs="Courier New"/>
          <w:i/>
          <w:color w:val="000000" w:themeColor="text1"/>
        </w:rPr>
        <w:t>Produk</w:t>
      </w:r>
      <w:proofErr w:type="spellEnd"/>
      <w:r w:rsidRPr="005868F3">
        <w:rPr>
          <w:rFonts w:asciiTheme="minorHAnsi" w:eastAsia="Courier New" w:hAnsiTheme="minorHAnsi" w:cs="Courier New"/>
          <w:i/>
          <w:color w:val="000000" w:themeColor="text1"/>
        </w:rPr>
        <w:t xml:space="preserve"> 1', 100.00, '</w:t>
      </w:r>
      <w:proofErr w:type="spellStart"/>
      <w:r w:rsidRPr="005868F3">
        <w:rPr>
          <w:rFonts w:asciiTheme="minorHAnsi" w:eastAsia="Courier New" w:hAnsiTheme="minorHAnsi" w:cs="Courier New"/>
          <w:i/>
          <w:color w:val="000000" w:themeColor="text1"/>
        </w:rPr>
        <w:t>Elektronik</w:t>
      </w:r>
      <w:proofErr w:type="spellEnd"/>
      <w:r w:rsidRPr="005868F3">
        <w:rPr>
          <w:rFonts w:asciiTheme="minorHAnsi" w:eastAsia="Courier New" w:hAnsiTheme="minorHAnsi" w:cs="Courier New"/>
          <w:i/>
          <w:color w:val="000000" w:themeColor="text1"/>
        </w:rPr>
        <w:t>'),</w:t>
      </w:r>
    </w:p>
    <w:p w14:paraId="24A1B675" w14:textId="77777777" w:rsidR="008C5B45" w:rsidRPr="005868F3" w:rsidRDefault="008C5B45" w:rsidP="008C5B45">
      <w:pPr>
        <w:spacing w:line="360" w:lineRule="auto"/>
        <w:ind w:left="720"/>
        <w:rPr>
          <w:rFonts w:asciiTheme="minorHAnsi" w:eastAsia="Courier New" w:hAnsiTheme="minorHAnsi" w:cs="Courier New"/>
          <w:i/>
          <w:color w:val="000000" w:themeColor="text1"/>
        </w:rPr>
      </w:pPr>
      <w:r w:rsidRPr="005868F3">
        <w:rPr>
          <w:rFonts w:asciiTheme="minorHAnsi" w:eastAsia="Courier New" w:hAnsiTheme="minorHAnsi" w:cs="Courier New"/>
          <w:i/>
          <w:color w:val="000000" w:themeColor="text1"/>
        </w:rPr>
        <w:lastRenderedPageBreak/>
        <w:t xml:space="preserve">  ('</w:t>
      </w:r>
      <w:proofErr w:type="spellStart"/>
      <w:r w:rsidRPr="005868F3">
        <w:rPr>
          <w:rFonts w:asciiTheme="minorHAnsi" w:eastAsia="Courier New" w:hAnsiTheme="minorHAnsi" w:cs="Courier New"/>
          <w:i/>
          <w:color w:val="000000" w:themeColor="text1"/>
        </w:rPr>
        <w:t>Produk</w:t>
      </w:r>
      <w:proofErr w:type="spellEnd"/>
      <w:r w:rsidRPr="005868F3">
        <w:rPr>
          <w:rFonts w:asciiTheme="minorHAnsi" w:eastAsia="Courier New" w:hAnsiTheme="minorHAnsi" w:cs="Courier New"/>
          <w:i/>
          <w:color w:val="000000" w:themeColor="text1"/>
        </w:rPr>
        <w:t xml:space="preserve"> 2', 50.00, '</w:t>
      </w:r>
      <w:proofErr w:type="spellStart"/>
      <w:r w:rsidRPr="005868F3">
        <w:rPr>
          <w:rFonts w:asciiTheme="minorHAnsi" w:eastAsia="Courier New" w:hAnsiTheme="minorHAnsi" w:cs="Courier New"/>
          <w:i/>
          <w:color w:val="000000" w:themeColor="text1"/>
        </w:rPr>
        <w:t>Makanan</w:t>
      </w:r>
      <w:proofErr w:type="spellEnd"/>
      <w:r w:rsidRPr="005868F3">
        <w:rPr>
          <w:rFonts w:asciiTheme="minorHAnsi" w:eastAsia="Courier New" w:hAnsiTheme="minorHAnsi" w:cs="Courier New"/>
          <w:i/>
          <w:color w:val="000000" w:themeColor="text1"/>
        </w:rPr>
        <w:t>'),</w:t>
      </w:r>
    </w:p>
    <w:p w14:paraId="6AE15B1B" w14:textId="77777777" w:rsidR="008C5B45" w:rsidRPr="005868F3" w:rsidRDefault="008C5B45" w:rsidP="008C5B45">
      <w:pPr>
        <w:spacing w:line="360" w:lineRule="auto"/>
        <w:ind w:left="720"/>
        <w:rPr>
          <w:rFonts w:asciiTheme="minorHAnsi" w:eastAsia="Courier New" w:hAnsiTheme="minorHAnsi" w:cs="Courier New"/>
          <w:i/>
          <w:color w:val="000000" w:themeColor="text1"/>
        </w:rPr>
      </w:pPr>
      <w:r w:rsidRPr="005868F3">
        <w:rPr>
          <w:rFonts w:asciiTheme="minorHAnsi" w:eastAsia="Courier New" w:hAnsiTheme="minorHAnsi" w:cs="Courier New"/>
          <w:i/>
          <w:color w:val="000000" w:themeColor="text1"/>
        </w:rPr>
        <w:t xml:space="preserve">  ('</w:t>
      </w:r>
      <w:proofErr w:type="spellStart"/>
      <w:r w:rsidRPr="005868F3">
        <w:rPr>
          <w:rFonts w:asciiTheme="minorHAnsi" w:eastAsia="Courier New" w:hAnsiTheme="minorHAnsi" w:cs="Courier New"/>
          <w:i/>
          <w:color w:val="000000" w:themeColor="text1"/>
        </w:rPr>
        <w:t>Produk</w:t>
      </w:r>
      <w:proofErr w:type="spellEnd"/>
      <w:r w:rsidRPr="005868F3">
        <w:rPr>
          <w:rFonts w:asciiTheme="minorHAnsi" w:eastAsia="Courier New" w:hAnsiTheme="minorHAnsi" w:cs="Courier New"/>
          <w:i/>
          <w:color w:val="000000" w:themeColor="text1"/>
        </w:rPr>
        <w:t xml:space="preserve"> 3', 20.00, '</w:t>
      </w:r>
      <w:proofErr w:type="spellStart"/>
      <w:r w:rsidRPr="005868F3">
        <w:rPr>
          <w:rFonts w:asciiTheme="minorHAnsi" w:eastAsia="Courier New" w:hAnsiTheme="minorHAnsi" w:cs="Courier New"/>
          <w:i/>
          <w:color w:val="000000" w:themeColor="text1"/>
        </w:rPr>
        <w:t>Minuman</w:t>
      </w:r>
      <w:proofErr w:type="spellEnd"/>
      <w:r w:rsidRPr="005868F3">
        <w:rPr>
          <w:rFonts w:asciiTheme="minorHAnsi" w:eastAsia="Courier New" w:hAnsiTheme="minorHAnsi" w:cs="Courier New"/>
          <w:i/>
          <w:color w:val="000000" w:themeColor="text1"/>
        </w:rPr>
        <w:t>');</w:t>
      </w:r>
    </w:p>
    <w:p w14:paraId="6270F8EB" w14:textId="77777777" w:rsidR="008C5B45" w:rsidRPr="005868F3" w:rsidRDefault="008C5B45" w:rsidP="008C5B45">
      <w:pPr>
        <w:spacing w:line="360" w:lineRule="auto"/>
        <w:ind w:left="720"/>
        <w:rPr>
          <w:rFonts w:asciiTheme="minorHAnsi" w:eastAsia="Courier New" w:hAnsiTheme="minorHAnsi" w:cs="Courier New"/>
          <w:i/>
          <w:color w:val="000000" w:themeColor="text1"/>
        </w:rPr>
      </w:pPr>
    </w:p>
    <w:p w14:paraId="230A2E9B" w14:textId="77777777" w:rsidR="008C5B45" w:rsidRPr="005868F3" w:rsidRDefault="008C5B45" w:rsidP="008C5B45">
      <w:pPr>
        <w:spacing w:line="360" w:lineRule="auto"/>
        <w:ind w:left="720"/>
        <w:rPr>
          <w:rFonts w:asciiTheme="minorHAnsi" w:eastAsia="Courier New" w:hAnsiTheme="minorHAnsi" w:cs="Courier New"/>
          <w:i/>
          <w:color w:val="000000" w:themeColor="text1"/>
        </w:rPr>
      </w:pPr>
      <w:r w:rsidRPr="005868F3">
        <w:rPr>
          <w:rFonts w:asciiTheme="minorHAnsi" w:eastAsia="Courier New" w:hAnsiTheme="minorHAnsi" w:cs="Courier New"/>
          <w:i/>
          <w:color w:val="000000" w:themeColor="text1"/>
        </w:rPr>
        <w:t xml:space="preserve">-- Update data </w:t>
      </w:r>
      <w:proofErr w:type="spellStart"/>
      <w:r w:rsidRPr="005868F3">
        <w:rPr>
          <w:rFonts w:asciiTheme="minorHAnsi" w:eastAsia="Courier New" w:hAnsiTheme="minorHAnsi" w:cs="Courier New"/>
          <w:i/>
          <w:color w:val="000000" w:themeColor="text1"/>
        </w:rPr>
        <w:t>stok</w:t>
      </w:r>
      <w:proofErr w:type="spellEnd"/>
      <w:r w:rsidRPr="005868F3">
        <w:rPr>
          <w:rFonts w:asciiTheme="minorHAnsi" w:eastAsia="Courier New" w:hAnsiTheme="minorHAnsi" w:cs="Courier New"/>
          <w:i/>
          <w:color w:val="000000" w:themeColor="text1"/>
        </w:rPr>
        <w:t xml:space="preserve"> </w:t>
      </w:r>
      <w:proofErr w:type="spellStart"/>
      <w:r w:rsidRPr="005868F3">
        <w:rPr>
          <w:rFonts w:asciiTheme="minorHAnsi" w:eastAsia="Courier New" w:hAnsiTheme="minorHAnsi" w:cs="Courier New"/>
          <w:i/>
          <w:color w:val="000000" w:themeColor="text1"/>
        </w:rPr>
        <w:t>salah</w:t>
      </w:r>
      <w:proofErr w:type="spellEnd"/>
      <w:r w:rsidRPr="005868F3">
        <w:rPr>
          <w:rFonts w:asciiTheme="minorHAnsi" w:eastAsia="Courier New" w:hAnsiTheme="minorHAnsi" w:cs="Courier New"/>
          <w:i/>
          <w:color w:val="000000" w:themeColor="text1"/>
        </w:rPr>
        <w:t xml:space="preserve"> </w:t>
      </w:r>
      <w:proofErr w:type="spellStart"/>
      <w:r w:rsidRPr="005868F3">
        <w:rPr>
          <w:rFonts w:asciiTheme="minorHAnsi" w:eastAsia="Courier New" w:hAnsiTheme="minorHAnsi" w:cs="Courier New"/>
          <w:i/>
          <w:color w:val="000000" w:themeColor="text1"/>
        </w:rPr>
        <w:t>satu</w:t>
      </w:r>
      <w:proofErr w:type="spellEnd"/>
      <w:r w:rsidRPr="005868F3">
        <w:rPr>
          <w:rFonts w:asciiTheme="minorHAnsi" w:eastAsia="Courier New" w:hAnsiTheme="minorHAnsi" w:cs="Courier New"/>
          <w:i/>
          <w:color w:val="000000" w:themeColor="text1"/>
        </w:rPr>
        <w:t xml:space="preserve"> </w:t>
      </w:r>
      <w:proofErr w:type="spellStart"/>
      <w:r w:rsidRPr="005868F3">
        <w:rPr>
          <w:rFonts w:asciiTheme="minorHAnsi" w:eastAsia="Courier New" w:hAnsiTheme="minorHAnsi" w:cs="Courier New"/>
          <w:i/>
          <w:color w:val="000000" w:themeColor="text1"/>
        </w:rPr>
        <w:t>produk</w:t>
      </w:r>
      <w:proofErr w:type="spellEnd"/>
    </w:p>
    <w:p w14:paraId="58AAC4FA" w14:textId="77777777" w:rsidR="008C5B45" w:rsidRPr="005868F3" w:rsidRDefault="008C5B45" w:rsidP="008C5B45">
      <w:pPr>
        <w:spacing w:line="360" w:lineRule="auto"/>
        <w:ind w:left="720"/>
        <w:rPr>
          <w:rFonts w:asciiTheme="minorHAnsi" w:eastAsia="Courier New" w:hAnsiTheme="minorHAnsi" w:cs="Courier New"/>
          <w:i/>
          <w:color w:val="000000" w:themeColor="text1"/>
        </w:rPr>
      </w:pPr>
      <w:r w:rsidRPr="005868F3">
        <w:rPr>
          <w:rFonts w:asciiTheme="minorHAnsi" w:eastAsia="Courier New" w:hAnsiTheme="minorHAnsi" w:cs="Courier New"/>
          <w:i/>
          <w:color w:val="000000" w:themeColor="text1"/>
        </w:rPr>
        <w:t xml:space="preserve">UPDATE </w:t>
      </w:r>
      <w:proofErr w:type="spellStart"/>
      <w:r w:rsidRPr="005868F3">
        <w:rPr>
          <w:rFonts w:asciiTheme="minorHAnsi" w:eastAsia="Courier New" w:hAnsiTheme="minorHAnsi" w:cs="Courier New"/>
          <w:i/>
          <w:color w:val="000000" w:themeColor="text1"/>
        </w:rPr>
        <w:t>Produk</w:t>
      </w:r>
      <w:proofErr w:type="spellEnd"/>
      <w:r w:rsidRPr="005868F3">
        <w:rPr>
          <w:rFonts w:asciiTheme="minorHAnsi" w:eastAsia="Courier New" w:hAnsiTheme="minorHAnsi" w:cs="Courier New"/>
          <w:i/>
          <w:color w:val="000000" w:themeColor="text1"/>
        </w:rPr>
        <w:t xml:space="preserve"> SET </w:t>
      </w:r>
      <w:proofErr w:type="spellStart"/>
      <w:r w:rsidRPr="005868F3">
        <w:rPr>
          <w:rFonts w:asciiTheme="minorHAnsi" w:eastAsia="Courier New" w:hAnsiTheme="minorHAnsi" w:cs="Courier New"/>
          <w:i/>
          <w:color w:val="000000" w:themeColor="text1"/>
        </w:rPr>
        <w:t>Stok</w:t>
      </w:r>
      <w:proofErr w:type="spellEnd"/>
      <w:r w:rsidRPr="005868F3">
        <w:rPr>
          <w:rFonts w:asciiTheme="minorHAnsi" w:eastAsia="Courier New" w:hAnsiTheme="minorHAnsi" w:cs="Courier New"/>
          <w:i/>
          <w:color w:val="000000" w:themeColor="text1"/>
        </w:rPr>
        <w:t xml:space="preserve"> = 10 WHERE </w:t>
      </w:r>
      <w:proofErr w:type="spellStart"/>
      <w:r w:rsidRPr="005868F3">
        <w:rPr>
          <w:rFonts w:asciiTheme="minorHAnsi" w:eastAsia="Courier New" w:hAnsiTheme="minorHAnsi" w:cs="Courier New"/>
          <w:i/>
          <w:color w:val="000000" w:themeColor="text1"/>
        </w:rPr>
        <w:t>NamaProduk</w:t>
      </w:r>
      <w:proofErr w:type="spellEnd"/>
      <w:r w:rsidRPr="005868F3">
        <w:rPr>
          <w:rFonts w:asciiTheme="minorHAnsi" w:eastAsia="Courier New" w:hAnsiTheme="minorHAnsi" w:cs="Courier New"/>
          <w:i/>
          <w:color w:val="000000" w:themeColor="text1"/>
        </w:rPr>
        <w:t xml:space="preserve"> = '</w:t>
      </w:r>
      <w:proofErr w:type="spellStart"/>
      <w:r w:rsidRPr="005868F3">
        <w:rPr>
          <w:rFonts w:asciiTheme="minorHAnsi" w:eastAsia="Courier New" w:hAnsiTheme="minorHAnsi" w:cs="Courier New"/>
          <w:i/>
          <w:color w:val="000000" w:themeColor="text1"/>
        </w:rPr>
        <w:t>Produk</w:t>
      </w:r>
      <w:proofErr w:type="spellEnd"/>
      <w:r w:rsidRPr="005868F3">
        <w:rPr>
          <w:rFonts w:asciiTheme="minorHAnsi" w:eastAsia="Courier New" w:hAnsiTheme="minorHAnsi" w:cs="Courier New"/>
          <w:i/>
          <w:color w:val="000000" w:themeColor="text1"/>
        </w:rPr>
        <w:t xml:space="preserve"> 1';</w:t>
      </w:r>
    </w:p>
    <w:p w14:paraId="2A538E67" w14:textId="77777777" w:rsidR="008C5B45" w:rsidRPr="005868F3" w:rsidRDefault="008C5B45" w:rsidP="008C5B45">
      <w:pPr>
        <w:spacing w:line="360" w:lineRule="auto"/>
        <w:ind w:left="720"/>
        <w:rPr>
          <w:rFonts w:asciiTheme="minorHAnsi" w:eastAsia="Courier New" w:hAnsiTheme="minorHAnsi" w:cs="Courier New"/>
          <w:i/>
          <w:color w:val="000000" w:themeColor="text1"/>
        </w:rPr>
      </w:pPr>
    </w:p>
    <w:p w14:paraId="628AC841" w14:textId="77777777" w:rsidR="008C5B45" w:rsidRPr="005868F3" w:rsidRDefault="008C5B45" w:rsidP="008C5B45">
      <w:pPr>
        <w:spacing w:line="360" w:lineRule="auto"/>
        <w:ind w:left="720"/>
        <w:rPr>
          <w:rFonts w:asciiTheme="minorHAnsi" w:eastAsia="Courier New" w:hAnsiTheme="minorHAnsi" w:cs="Courier New"/>
          <w:i/>
          <w:color w:val="000000" w:themeColor="text1"/>
        </w:rPr>
      </w:pPr>
      <w:r w:rsidRPr="005868F3">
        <w:rPr>
          <w:rFonts w:asciiTheme="minorHAnsi" w:eastAsia="Courier New" w:hAnsiTheme="minorHAnsi" w:cs="Courier New"/>
          <w:i/>
          <w:color w:val="000000" w:themeColor="text1"/>
        </w:rPr>
        <w:t xml:space="preserve">-- </w:t>
      </w:r>
      <w:proofErr w:type="spellStart"/>
      <w:r w:rsidRPr="005868F3">
        <w:rPr>
          <w:rFonts w:asciiTheme="minorHAnsi" w:eastAsia="Courier New" w:hAnsiTheme="minorHAnsi" w:cs="Courier New"/>
          <w:i/>
          <w:color w:val="000000" w:themeColor="text1"/>
        </w:rPr>
        <w:t>Buat</w:t>
      </w:r>
      <w:proofErr w:type="spellEnd"/>
      <w:r w:rsidRPr="005868F3">
        <w:rPr>
          <w:rFonts w:asciiTheme="minorHAnsi" w:eastAsia="Courier New" w:hAnsiTheme="minorHAnsi" w:cs="Courier New"/>
          <w:i/>
          <w:color w:val="000000" w:themeColor="text1"/>
        </w:rPr>
        <w:t xml:space="preserve"> </w:t>
      </w:r>
      <w:proofErr w:type="spellStart"/>
      <w:r w:rsidRPr="005868F3">
        <w:rPr>
          <w:rFonts w:asciiTheme="minorHAnsi" w:eastAsia="Courier New" w:hAnsiTheme="minorHAnsi" w:cs="Courier New"/>
          <w:i/>
          <w:color w:val="000000" w:themeColor="text1"/>
        </w:rPr>
        <w:t>savepoint</w:t>
      </w:r>
      <w:proofErr w:type="spellEnd"/>
    </w:p>
    <w:p w14:paraId="0131405B" w14:textId="77777777" w:rsidR="008C5B45" w:rsidRPr="005868F3" w:rsidRDefault="008C5B45" w:rsidP="008C5B45">
      <w:pPr>
        <w:spacing w:line="360" w:lineRule="auto"/>
        <w:ind w:left="720"/>
        <w:rPr>
          <w:rFonts w:asciiTheme="minorHAnsi" w:eastAsia="Courier New" w:hAnsiTheme="minorHAnsi" w:cs="Courier New"/>
          <w:i/>
          <w:color w:val="000000" w:themeColor="text1"/>
        </w:rPr>
      </w:pPr>
      <w:r w:rsidRPr="005868F3">
        <w:rPr>
          <w:rFonts w:asciiTheme="minorHAnsi" w:eastAsia="Courier New" w:hAnsiTheme="minorHAnsi" w:cs="Courier New"/>
          <w:i/>
          <w:color w:val="000000" w:themeColor="text1"/>
        </w:rPr>
        <w:t xml:space="preserve">SAVEPOINT </w:t>
      </w:r>
      <w:proofErr w:type="spellStart"/>
      <w:r w:rsidRPr="005868F3">
        <w:rPr>
          <w:rFonts w:asciiTheme="minorHAnsi" w:eastAsia="Courier New" w:hAnsiTheme="minorHAnsi" w:cs="Courier New"/>
          <w:i/>
          <w:color w:val="000000" w:themeColor="text1"/>
        </w:rPr>
        <w:t>sebelumHapusPembayaran</w:t>
      </w:r>
      <w:proofErr w:type="spellEnd"/>
      <w:r w:rsidRPr="005868F3">
        <w:rPr>
          <w:rFonts w:asciiTheme="minorHAnsi" w:eastAsia="Courier New" w:hAnsiTheme="minorHAnsi" w:cs="Courier New"/>
          <w:i/>
          <w:color w:val="000000" w:themeColor="text1"/>
        </w:rPr>
        <w:t>;</w:t>
      </w:r>
    </w:p>
    <w:p w14:paraId="597E9542" w14:textId="77777777" w:rsidR="008C5B45" w:rsidRPr="005868F3" w:rsidRDefault="008C5B45" w:rsidP="008C5B45">
      <w:pPr>
        <w:spacing w:line="360" w:lineRule="auto"/>
        <w:ind w:left="720"/>
        <w:rPr>
          <w:rFonts w:asciiTheme="minorHAnsi" w:eastAsia="Courier New" w:hAnsiTheme="minorHAnsi" w:cs="Courier New"/>
          <w:i/>
          <w:color w:val="000000" w:themeColor="text1"/>
        </w:rPr>
      </w:pPr>
    </w:p>
    <w:p w14:paraId="6830F9A4" w14:textId="77777777" w:rsidR="008C5B45" w:rsidRPr="005868F3" w:rsidRDefault="008C5B45" w:rsidP="008C5B45">
      <w:pPr>
        <w:spacing w:line="360" w:lineRule="auto"/>
        <w:ind w:left="720"/>
        <w:rPr>
          <w:rFonts w:asciiTheme="minorHAnsi" w:eastAsia="Courier New" w:hAnsiTheme="minorHAnsi" w:cs="Courier New"/>
          <w:i/>
          <w:color w:val="000000" w:themeColor="text1"/>
        </w:rPr>
      </w:pPr>
      <w:r w:rsidRPr="005868F3">
        <w:rPr>
          <w:rFonts w:asciiTheme="minorHAnsi" w:eastAsia="Courier New" w:hAnsiTheme="minorHAnsi" w:cs="Courier New"/>
          <w:i/>
          <w:color w:val="000000" w:themeColor="text1"/>
        </w:rPr>
        <w:t xml:space="preserve">-- </w:t>
      </w:r>
      <w:proofErr w:type="spellStart"/>
      <w:r w:rsidRPr="005868F3">
        <w:rPr>
          <w:rFonts w:asciiTheme="minorHAnsi" w:eastAsia="Courier New" w:hAnsiTheme="minorHAnsi" w:cs="Courier New"/>
          <w:i/>
          <w:color w:val="000000" w:themeColor="text1"/>
        </w:rPr>
        <w:t>Hapus</w:t>
      </w:r>
      <w:proofErr w:type="spellEnd"/>
      <w:r w:rsidRPr="005868F3">
        <w:rPr>
          <w:rFonts w:asciiTheme="minorHAnsi" w:eastAsia="Courier New" w:hAnsiTheme="minorHAnsi" w:cs="Courier New"/>
          <w:i/>
          <w:color w:val="000000" w:themeColor="text1"/>
        </w:rPr>
        <w:t xml:space="preserve"> </w:t>
      </w:r>
      <w:proofErr w:type="spellStart"/>
      <w:r w:rsidRPr="005868F3">
        <w:rPr>
          <w:rFonts w:asciiTheme="minorHAnsi" w:eastAsia="Courier New" w:hAnsiTheme="minorHAnsi" w:cs="Courier New"/>
          <w:i/>
          <w:color w:val="000000" w:themeColor="text1"/>
        </w:rPr>
        <w:t>salah</w:t>
      </w:r>
      <w:proofErr w:type="spellEnd"/>
      <w:r w:rsidRPr="005868F3">
        <w:rPr>
          <w:rFonts w:asciiTheme="minorHAnsi" w:eastAsia="Courier New" w:hAnsiTheme="minorHAnsi" w:cs="Courier New"/>
          <w:i/>
          <w:color w:val="000000" w:themeColor="text1"/>
        </w:rPr>
        <w:t xml:space="preserve"> </w:t>
      </w:r>
      <w:proofErr w:type="spellStart"/>
      <w:r w:rsidRPr="005868F3">
        <w:rPr>
          <w:rFonts w:asciiTheme="minorHAnsi" w:eastAsia="Courier New" w:hAnsiTheme="minorHAnsi" w:cs="Courier New"/>
          <w:i/>
          <w:color w:val="000000" w:themeColor="text1"/>
        </w:rPr>
        <w:t>satu</w:t>
      </w:r>
      <w:proofErr w:type="spellEnd"/>
      <w:r w:rsidRPr="005868F3">
        <w:rPr>
          <w:rFonts w:asciiTheme="minorHAnsi" w:eastAsia="Courier New" w:hAnsiTheme="minorHAnsi" w:cs="Courier New"/>
          <w:i/>
          <w:color w:val="000000" w:themeColor="text1"/>
        </w:rPr>
        <w:t xml:space="preserve"> data </w:t>
      </w:r>
      <w:proofErr w:type="spellStart"/>
      <w:r w:rsidRPr="005868F3">
        <w:rPr>
          <w:rFonts w:asciiTheme="minorHAnsi" w:eastAsia="Courier New" w:hAnsiTheme="minorHAnsi" w:cs="Courier New"/>
          <w:i/>
          <w:color w:val="000000" w:themeColor="text1"/>
        </w:rPr>
        <w:t>pembayaran</w:t>
      </w:r>
      <w:proofErr w:type="spellEnd"/>
    </w:p>
    <w:p w14:paraId="39E5E6C4" w14:textId="77777777" w:rsidR="008C5B45" w:rsidRPr="005868F3" w:rsidRDefault="008C5B45" w:rsidP="008C5B45">
      <w:pPr>
        <w:spacing w:line="360" w:lineRule="auto"/>
        <w:ind w:left="720"/>
        <w:rPr>
          <w:rFonts w:asciiTheme="minorHAnsi" w:eastAsia="Courier New" w:hAnsiTheme="minorHAnsi" w:cs="Courier New"/>
          <w:i/>
          <w:color w:val="000000" w:themeColor="text1"/>
        </w:rPr>
      </w:pPr>
      <w:r w:rsidRPr="005868F3">
        <w:rPr>
          <w:rFonts w:asciiTheme="minorHAnsi" w:eastAsia="Courier New" w:hAnsiTheme="minorHAnsi" w:cs="Courier New"/>
          <w:i/>
          <w:color w:val="000000" w:themeColor="text1"/>
        </w:rPr>
        <w:t xml:space="preserve">DELETE FROM </w:t>
      </w:r>
      <w:proofErr w:type="spellStart"/>
      <w:r w:rsidRPr="005868F3">
        <w:rPr>
          <w:rFonts w:asciiTheme="minorHAnsi" w:eastAsia="Courier New" w:hAnsiTheme="minorHAnsi" w:cs="Courier New"/>
          <w:i/>
          <w:color w:val="000000" w:themeColor="text1"/>
        </w:rPr>
        <w:t>Pembayaran</w:t>
      </w:r>
      <w:proofErr w:type="spellEnd"/>
      <w:r w:rsidRPr="005868F3">
        <w:rPr>
          <w:rFonts w:asciiTheme="minorHAnsi" w:eastAsia="Courier New" w:hAnsiTheme="minorHAnsi" w:cs="Courier New"/>
          <w:i/>
          <w:color w:val="000000" w:themeColor="text1"/>
        </w:rPr>
        <w:t xml:space="preserve"> WHERE </w:t>
      </w:r>
      <w:proofErr w:type="spellStart"/>
      <w:r w:rsidRPr="005868F3">
        <w:rPr>
          <w:rFonts w:asciiTheme="minorHAnsi" w:eastAsia="Courier New" w:hAnsiTheme="minorHAnsi" w:cs="Courier New"/>
          <w:i/>
          <w:color w:val="000000" w:themeColor="text1"/>
        </w:rPr>
        <w:t>NoPembayaran</w:t>
      </w:r>
      <w:proofErr w:type="spellEnd"/>
      <w:r w:rsidRPr="005868F3">
        <w:rPr>
          <w:rFonts w:asciiTheme="minorHAnsi" w:eastAsia="Courier New" w:hAnsiTheme="minorHAnsi" w:cs="Courier New"/>
          <w:i/>
          <w:color w:val="000000" w:themeColor="text1"/>
        </w:rPr>
        <w:t xml:space="preserve"> = [</w:t>
      </w:r>
      <w:proofErr w:type="spellStart"/>
      <w:r w:rsidRPr="005868F3">
        <w:rPr>
          <w:rFonts w:asciiTheme="minorHAnsi" w:eastAsia="Courier New" w:hAnsiTheme="minorHAnsi" w:cs="Courier New"/>
          <w:i/>
          <w:color w:val="000000" w:themeColor="text1"/>
        </w:rPr>
        <w:t>NomorPembayaranYangAkanDihapus</w:t>
      </w:r>
      <w:proofErr w:type="spellEnd"/>
      <w:r w:rsidRPr="005868F3">
        <w:rPr>
          <w:rFonts w:asciiTheme="minorHAnsi" w:eastAsia="Courier New" w:hAnsiTheme="minorHAnsi" w:cs="Courier New"/>
          <w:i/>
          <w:color w:val="000000" w:themeColor="text1"/>
        </w:rPr>
        <w:t>];</w:t>
      </w:r>
    </w:p>
    <w:p w14:paraId="43D2AD0B" w14:textId="77777777" w:rsidR="008C5B45" w:rsidRPr="005868F3" w:rsidRDefault="008C5B45" w:rsidP="008C5B45">
      <w:pPr>
        <w:spacing w:line="360" w:lineRule="auto"/>
        <w:ind w:left="720"/>
        <w:rPr>
          <w:rFonts w:asciiTheme="minorHAnsi" w:eastAsia="Courier New" w:hAnsiTheme="minorHAnsi" w:cs="Courier New"/>
          <w:i/>
          <w:color w:val="000000" w:themeColor="text1"/>
        </w:rPr>
      </w:pPr>
    </w:p>
    <w:p w14:paraId="04454F8C" w14:textId="77777777" w:rsidR="008C5B45" w:rsidRPr="005868F3" w:rsidRDefault="008C5B45" w:rsidP="008C5B45">
      <w:pPr>
        <w:spacing w:line="360" w:lineRule="auto"/>
        <w:ind w:left="720"/>
        <w:rPr>
          <w:rFonts w:asciiTheme="minorHAnsi" w:eastAsia="Courier New" w:hAnsiTheme="minorHAnsi" w:cs="Courier New"/>
          <w:i/>
          <w:color w:val="000000" w:themeColor="text1"/>
        </w:rPr>
      </w:pPr>
      <w:r w:rsidRPr="005868F3">
        <w:rPr>
          <w:rFonts w:asciiTheme="minorHAnsi" w:eastAsia="Courier New" w:hAnsiTheme="minorHAnsi" w:cs="Courier New"/>
          <w:i/>
          <w:color w:val="000000" w:themeColor="text1"/>
        </w:rPr>
        <w:t xml:space="preserve">-- </w:t>
      </w:r>
      <w:proofErr w:type="spellStart"/>
      <w:r w:rsidRPr="005868F3">
        <w:rPr>
          <w:rFonts w:asciiTheme="minorHAnsi" w:eastAsia="Courier New" w:hAnsiTheme="minorHAnsi" w:cs="Courier New"/>
          <w:i/>
          <w:color w:val="000000" w:themeColor="text1"/>
        </w:rPr>
        <w:t>Kembali</w:t>
      </w:r>
      <w:proofErr w:type="spellEnd"/>
      <w:r w:rsidRPr="005868F3">
        <w:rPr>
          <w:rFonts w:asciiTheme="minorHAnsi" w:eastAsia="Courier New" w:hAnsiTheme="minorHAnsi" w:cs="Courier New"/>
          <w:i/>
          <w:color w:val="000000" w:themeColor="text1"/>
        </w:rPr>
        <w:t xml:space="preserve"> </w:t>
      </w:r>
      <w:proofErr w:type="spellStart"/>
      <w:r w:rsidRPr="005868F3">
        <w:rPr>
          <w:rFonts w:asciiTheme="minorHAnsi" w:eastAsia="Courier New" w:hAnsiTheme="minorHAnsi" w:cs="Courier New"/>
          <w:i/>
          <w:color w:val="000000" w:themeColor="text1"/>
        </w:rPr>
        <w:t>ke</w:t>
      </w:r>
      <w:proofErr w:type="spellEnd"/>
      <w:r w:rsidRPr="005868F3">
        <w:rPr>
          <w:rFonts w:asciiTheme="minorHAnsi" w:eastAsia="Courier New" w:hAnsiTheme="minorHAnsi" w:cs="Courier New"/>
          <w:i/>
          <w:color w:val="000000" w:themeColor="text1"/>
        </w:rPr>
        <w:t xml:space="preserve"> </w:t>
      </w:r>
      <w:proofErr w:type="spellStart"/>
      <w:r w:rsidRPr="005868F3">
        <w:rPr>
          <w:rFonts w:asciiTheme="minorHAnsi" w:eastAsia="Courier New" w:hAnsiTheme="minorHAnsi" w:cs="Courier New"/>
          <w:i/>
          <w:color w:val="000000" w:themeColor="text1"/>
        </w:rPr>
        <w:t>savepoint</w:t>
      </w:r>
      <w:proofErr w:type="spellEnd"/>
    </w:p>
    <w:p w14:paraId="72096B73" w14:textId="77777777" w:rsidR="008C5B45" w:rsidRPr="005868F3" w:rsidRDefault="008C5B45" w:rsidP="008C5B45">
      <w:pPr>
        <w:spacing w:line="360" w:lineRule="auto"/>
        <w:ind w:left="720"/>
        <w:rPr>
          <w:rFonts w:asciiTheme="minorHAnsi" w:eastAsia="Courier New" w:hAnsiTheme="minorHAnsi" w:cs="Courier New"/>
          <w:i/>
          <w:color w:val="000000" w:themeColor="text1"/>
        </w:rPr>
      </w:pPr>
      <w:r w:rsidRPr="005868F3">
        <w:rPr>
          <w:rFonts w:asciiTheme="minorHAnsi" w:eastAsia="Courier New" w:hAnsiTheme="minorHAnsi" w:cs="Courier New"/>
          <w:i/>
          <w:color w:val="000000" w:themeColor="text1"/>
        </w:rPr>
        <w:t xml:space="preserve">ROLLBACK TO </w:t>
      </w:r>
      <w:proofErr w:type="spellStart"/>
      <w:r w:rsidRPr="005868F3">
        <w:rPr>
          <w:rFonts w:asciiTheme="minorHAnsi" w:eastAsia="Courier New" w:hAnsiTheme="minorHAnsi" w:cs="Courier New"/>
          <w:i/>
          <w:color w:val="000000" w:themeColor="text1"/>
        </w:rPr>
        <w:t>sebelumHapusPembayaran</w:t>
      </w:r>
      <w:proofErr w:type="spellEnd"/>
      <w:r w:rsidRPr="005868F3">
        <w:rPr>
          <w:rFonts w:asciiTheme="minorHAnsi" w:eastAsia="Courier New" w:hAnsiTheme="minorHAnsi" w:cs="Courier New"/>
          <w:i/>
          <w:color w:val="000000" w:themeColor="text1"/>
        </w:rPr>
        <w:t>;</w:t>
      </w:r>
    </w:p>
    <w:p w14:paraId="6E6C0074" w14:textId="77777777" w:rsidR="008C5B45" w:rsidRPr="005868F3" w:rsidRDefault="008C5B45" w:rsidP="008C5B45">
      <w:pPr>
        <w:spacing w:line="360" w:lineRule="auto"/>
        <w:ind w:left="720"/>
        <w:rPr>
          <w:rFonts w:asciiTheme="minorHAnsi" w:eastAsia="Courier New" w:hAnsiTheme="minorHAnsi" w:cs="Courier New"/>
          <w:i/>
          <w:color w:val="000000" w:themeColor="text1"/>
        </w:rPr>
      </w:pPr>
    </w:p>
    <w:p w14:paraId="405A4EB6" w14:textId="77777777" w:rsidR="008C5B45" w:rsidRPr="005868F3" w:rsidRDefault="008C5B45" w:rsidP="008C5B45">
      <w:pPr>
        <w:spacing w:line="360" w:lineRule="auto"/>
        <w:ind w:left="720"/>
        <w:rPr>
          <w:rFonts w:asciiTheme="minorHAnsi" w:eastAsia="Courier New" w:hAnsiTheme="minorHAnsi" w:cs="Courier New"/>
          <w:i/>
          <w:color w:val="000000" w:themeColor="text1"/>
        </w:rPr>
      </w:pPr>
      <w:r w:rsidRPr="005868F3">
        <w:rPr>
          <w:rFonts w:asciiTheme="minorHAnsi" w:eastAsia="Courier New" w:hAnsiTheme="minorHAnsi" w:cs="Courier New"/>
          <w:i/>
          <w:color w:val="000000" w:themeColor="text1"/>
        </w:rPr>
        <w:t xml:space="preserve">-- Update data </w:t>
      </w:r>
      <w:proofErr w:type="spellStart"/>
      <w:r w:rsidRPr="005868F3">
        <w:rPr>
          <w:rFonts w:asciiTheme="minorHAnsi" w:eastAsia="Courier New" w:hAnsiTheme="minorHAnsi" w:cs="Courier New"/>
          <w:i/>
          <w:color w:val="000000" w:themeColor="text1"/>
        </w:rPr>
        <w:t>iuran</w:t>
      </w:r>
      <w:proofErr w:type="spellEnd"/>
      <w:r w:rsidRPr="005868F3">
        <w:rPr>
          <w:rFonts w:asciiTheme="minorHAnsi" w:eastAsia="Courier New" w:hAnsiTheme="minorHAnsi" w:cs="Courier New"/>
          <w:i/>
          <w:color w:val="000000" w:themeColor="text1"/>
        </w:rPr>
        <w:t xml:space="preserve"> </w:t>
      </w:r>
      <w:proofErr w:type="spellStart"/>
      <w:r w:rsidRPr="005868F3">
        <w:rPr>
          <w:rFonts w:asciiTheme="minorHAnsi" w:eastAsia="Courier New" w:hAnsiTheme="minorHAnsi" w:cs="Courier New"/>
          <w:i/>
          <w:color w:val="000000" w:themeColor="text1"/>
        </w:rPr>
        <w:t>salah</w:t>
      </w:r>
      <w:proofErr w:type="spellEnd"/>
      <w:r w:rsidRPr="005868F3">
        <w:rPr>
          <w:rFonts w:asciiTheme="minorHAnsi" w:eastAsia="Courier New" w:hAnsiTheme="minorHAnsi" w:cs="Courier New"/>
          <w:i/>
          <w:color w:val="000000" w:themeColor="text1"/>
        </w:rPr>
        <w:t xml:space="preserve"> </w:t>
      </w:r>
      <w:proofErr w:type="spellStart"/>
      <w:r w:rsidRPr="005868F3">
        <w:rPr>
          <w:rFonts w:asciiTheme="minorHAnsi" w:eastAsia="Courier New" w:hAnsiTheme="minorHAnsi" w:cs="Courier New"/>
          <w:i/>
          <w:color w:val="000000" w:themeColor="text1"/>
        </w:rPr>
        <w:t>satu</w:t>
      </w:r>
      <w:proofErr w:type="spellEnd"/>
      <w:r w:rsidRPr="005868F3">
        <w:rPr>
          <w:rFonts w:asciiTheme="minorHAnsi" w:eastAsia="Courier New" w:hAnsiTheme="minorHAnsi" w:cs="Courier New"/>
          <w:i/>
          <w:color w:val="000000" w:themeColor="text1"/>
        </w:rPr>
        <w:t xml:space="preserve"> </w:t>
      </w:r>
      <w:proofErr w:type="spellStart"/>
      <w:r w:rsidRPr="005868F3">
        <w:rPr>
          <w:rFonts w:asciiTheme="minorHAnsi" w:eastAsia="Courier New" w:hAnsiTheme="minorHAnsi" w:cs="Courier New"/>
          <w:i/>
          <w:color w:val="000000" w:themeColor="text1"/>
        </w:rPr>
        <w:t>kartu</w:t>
      </w:r>
      <w:proofErr w:type="spellEnd"/>
    </w:p>
    <w:p w14:paraId="638A7D99" w14:textId="77777777" w:rsidR="008C5B45" w:rsidRPr="005868F3" w:rsidRDefault="008C5B45" w:rsidP="008C5B45">
      <w:pPr>
        <w:spacing w:line="360" w:lineRule="auto"/>
        <w:ind w:left="720"/>
        <w:rPr>
          <w:rFonts w:asciiTheme="minorHAnsi" w:eastAsia="Courier New" w:hAnsiTheme="minorHAnsi" w:cs="Courier New"/>
          <w:i/>
          <w:color w:val="000000" w:themeColor="text1"/>
        </w:rPr>
      </w:pPr>
      <w:r w:rsidRPr="005868F3">
        <w:rPr>
          <w:rFonts w:asciiTheme="minorHAnsi" w:eastAsia="Courier New" w:hAnsiTheme="minorHAnsi" w:cs="Courier New"/>
          <w:i/>
          <w:color w:val="000000" w:themeColor="text1"/>
        </w:rPr>
        <w:t xml:space="preserve">UPDATE </w:t>
      </w:r>
      <w:proofErr w:type="spellStart"/>
      <w:r w:rsidRPr="005868F3">
        <w:rPr>
          <w:rFonts w:asciiTheme="minorHAnsi" w:eastAsia="Courier New" w:hAnsiTheme="minorHAnsi" w:cs="Courier New"/>
          <w:i/>
          <w:color w:val="000000" w:themeColor="text1"/>
        </w:rPr>
        <w:t>KartuDiskon</w:t>
      </w:r>
      <w:proofErr w:type="spellEnd"/>
      <w:r w:rsidRPr="005868F3">
        <w:rPr>
          <w:rFonts w:asciiTheme="minorHAnsi" w:eastAsia="Courier New" w:hAnsiTheme="minorHAnsi" w:cs="Courier New"/>
          <w:i/>
          <w:color w:val="000000" w:themeColor="text1"/>
        </w:rPr>
        <w:t xml:space="preserve"> SET </w:t>
      </w:r>
      <w:proofErr w:type="spellStart"/>
      <w:r w:rsidRPr="005868F3">
        <w:rPr>
          <w:rFonts w:asciiTheme="minorHAnsi" w:eastAsia="Courier New" w:hAnsiTheme="minorHAnsi" w:cs="Courier New"/>
          <w:i/>
          <w:color w:val="000000" w:themeColor="text1"/>
        </w:rPr>
        <w:t>Iuran</w:t>
      </w:r>
      <w:proofErr w:type="spellEnd"/>
      <w:r w:rsidRPr="005868F3">
        <w:rPr>
          <w:rFonts w:asciiTheme="minorHAnsi" w:eastAsia="Courier New" w:hAnsiTheme="minorHAnsi" w:cs="Courier New"/>
          <w:i/>
          <w:color w:val="000000" w:themeColor="text1"/>
        </w:rPr>
        <w:t xml:space="preserve"> = 25.00 WHERE </w:t>
      </w:r>
      <w:proofErr w:type="spellStart"/>
      <w:r w:rsidRPr="005868F3">
        <w:rPr>
          <w:rFonts w:asciiTheme="minorHAnsi" w:eastAsia="Courier New" w:hAnsiTheme="minorHAnsi" w:cs="Courier New"/>
          <w:i/>
          <w:color w:val="000000" w:themeColor="text1"/>
        </w:rPr>
        <w:t>NoAnggota</w:t>
      </w:r>
      <w:proofErr w:type="spellEnd"/>
      <w:r w:rsidRPr="005868F3">
        <w:rPr>
          <w:rFonts w:asciiTheme="minorHAnsi" w:eastAsia="Courier New" w:hAnsiTheme="minorHAnsi" w:cs="Courier New"/>
          <w:i/>
          <w:color w:val="000000" w:themeColor="text1"/>
        </w:rPr>
        <w:t xml:space="preserve"> = [</w:t>
      </w:r>
      <w:proofErr w:type="spellStart"/>
      <w:r w:rsidRPr="005868F3">
        <w:rPr>
          <w:rFonts w:asciiTheme="minorHAnsi" w:eastAsia="Courier New" w:hAnsiTheme="minorHAnsi" w:cs="Courier New"/>
          <w:i/>
          <w:color w:val="000000" w:themeColor="text1"/>
        </w:rPr>
        <w:t>NoAnggotaYangAkanDiubahIuran</w:t>
      </w:r>
      <w:proofErr w:type="spellEnd"/>
      <w:r w:rsidRPr="005868F3">
        <w:rPr>
          <w:rFonts w:asciiTheme="minorHAnsi" w:eastAsia="Courier New" w:hAnsiTheme="minorHAnsi" w:cs="Courier New"/>
          <w:i/>
          <w:color w:val="000000" w:themeColor="text1"/>
        </w:rPr>
        <w:t>];</w:t>
      </w:r>
    </w:p>
    <w:p w14:paraId="53013C7C" w14:textId="77777777" w:rsidR="008C5B45" w:rsidRPr="005868F3" w:rsidRDefault="008C5B45" w:rsidP="008C5B45">
      <w:pPr>
        <w:spacing w:line="360" w:lineRule="auto"/>
        <w:ind w:left="720"/>
        <w:rPr>
          <w:rFonts w:asciiTheme="minorHAnsi" w:eastAsia="Courier New" w:hAnsiTheme="minorHAnsi" w:cs="Courier New"/>
          <w:i/>
          <w:color w:val="000000" w:themeColor="text1"/>
        </w:rPr>
      </w:pPr>
    </w:p>
    <w:p w14:paraId="717A3C15" w14:textId="77777777" w:rsidR="008C5B45" w:rsidRPr="005868F3" w:rsidRDefault="008C5B45" w:rsidP="008C5B45">
      <w:pPr>
        <w:spacing w:line="360" w:lineRule="auto"/>
        <w:ind w:left="720"/>
        <w:rPr>
          <w:rFonts w:asciiTheme="minorHAnsi" w:eastAsia="Courier New" w:hAnsiTheme="minorHAnsi" w:cs="Courier New"/>
          <w:i/>
          <w:color w:val="000000" w:themeColor="text1"/>
        </w:rPr>
      </w:pPr>
      <w:r w:rsidRPr="005868F3">
        <w:rPr>
          <w:rFonts w:asciiTheme="minorHAnsi" w:eastAsia="Courier New" w:hAnsiTheme="minorHAnsi" w:cs="Courier New"/>
          <w:i/>
          <w:color w:val="000000" w:themeColor="text1"/>
        </w:rPr>
        <w:t xml:space="preserve">-- </w:t>
      </w:r>
      <w:proofErr w:type="spellStart"/>
      <w:r w:rsidRPr="005868F3">
        <w:rPr>
          <w:rFonts w:asciiTheme="minorHAnsi" w:eastAsia="Courier New" w:hAnsiTheme="minorHAnsi" w:cs="Courier New"/>
          <w:i/>
          <w:color w:val="000000" w:themeColor="text1"/>
        </w:rPr>
        <w:t>Akhiri</w:t>
      </w:r>
      <w:proofErr w:type="spellEnd"/>
      <w:r w:rsidRPr="005868F3">
        <w:rPr>
          <w:rFonts w:asciiTheme="minorHAnsi" w:eastAsia="Courier New" w:hAnsiTheme="minorHAnsi" w:cs="Courier New"/>
          <w:i/>
          <w:color w:val="000000" w:themeColor="text1"/>
        </w:rPr>
        <w:t xml:space="preserve"> </w:t>
      </w:r>
      <w:proofErr w:type="spellStart"/>
      <w:r w:rsidRPr="005868F3">
        <w:rPr>
          <w:rFonts w:asciiTheme="minorHAnsi" w:eastAsia="Courier New" w:hAnsiTheme="minorHAnsi" w:cs="Courier New"/>
          <w:i/>
          <w:color w:val="000000" w:themeColor="text1"/>
        </w:rPr>
        <w:t>transaksi</w:t>
      </w:r>
      <w:proofErr w:type="spellEnd"/>
      <w:r w:rsidRPr="005868F3">
        <w:rPr>
          <w:rFonts w:asciiTheme="minorHAnsi" w:eastAsia="Courier New" w:hAnsiTheme="minorHAnsi" w:cs="Courier New"/>
          <w:i/>
          <w:color w:val="000000" w:themeColor="text1"/>
        </w:rPr>
        <w:t xml:space="preserve"> </w:t>
      </w:r>
      <w:proofErr w:type="spellStart"/>
      <w:r w:rsidRPr="005868F3">
        <w:rPr>
          <w:rFonts w:asciiTheme="minorHAnsi" w:eastAsia="Courier New" w:hAnsiTheme="minorHAnsi" w:cs="Courier New"/>
          <w:i/>
          <w:color w:val="000000" w:themeColor="text1"/>
        </w:rPr>
        <w:t>dengan</w:t>
      </w:r>
      <w:proofErr w:type="spellEnd"/>
      <w:r w:rsidRPr="005868F3">
        <w:rPr>
          <w:rFonts w:asciiTheme="minorHAnsi" w:eastAsia="Courier New" w:hAnsiTheme="minorHAnsi" w:cs="Courier New"/>
          <w:i/>
          <w:color w:val="000000" w:themeColor="text1"/>
        </w:rPr>
        <w:t xml:space="preserve"> commit</w:t>
      </w:r>
    </w:p>
    <w:p w14:paraId="3F0B7CC9" w14:textId="795FE610" w:rsidR="008C5B45" w:rsidRPr="005868F3" w:rsidRDefault="008C5B45" w:rsidP="008C5B45">
      <w:pPr>
        <w:spacing w:line="360" w:lineRule="auto"/>
        <w:ind w:left="720"/>
        <w:rPr>
          <w:rFonts w:asciiTheme="minorHAnsi" w:eastAsia="Courier New" w:hAnsiTheme="minorHAnsi" w:cs="Courier New"/>
          <w:i/>
          <w:color w:val="000000" w:themeColor="text1"/>
        </w:rPr>
      </w:pPr>
      <w:r w:rsidRPr="005868F3">
        <w:rPr>
          <w:rFonts w:asciiTheme="minorHAnsi" w:eastAsia="Courier New" w:hAnsiTheme="minorHAnsi" w:cs="Courier New"/>
          <w:i/>
          <w:color w:val="000000" w:themeColor="text1"/>
        </w:rPr>
        <w:t>COMMIT;</w:t>
      </w:r>
    </w:p>
    <w:sectPr w:rsidR="008C5B45" w:rsidRPr="005868F3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443AB6" w14:textId="77777777" w:rsidR="00817F5C" w:rsidRDefault="00817F5C">
      <w:r>
        <w:separator/>
      </w:r>
    </w:p>
  </w:endnote>
  <w:endnote w:type="continuationSeparator" w:id="0">
    <w:p w14:paraId="149C74E8" w14:textId="77777777" w:rsidR="00817F5C" w:rsidRDefault="00817F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85" w14:textId="1A0583DB" w:rsidR="00C25193" w:rsidRPr="00EF272C" w:rsidRDefault="00EF272C">
    <w:pPr>
      <w:pBdr>
        <w:top w:val="nil"/>
        <w:left w:val="nil"/>
        <w:bottom w:val="nil"/>
        <w:right w:val="nil"/>
        <w:between w:val="nil"/>
      </w:pBdr>
      <w:rPr>
        <w:color w:val="5B9BD5"/>
        <w:sz w:val="20"/>
        <w:szCs w:val="20"/>
      </w:rPr>
    </w:pPr>
    <w:r>
      <w:rPr>
        <w:color w:val="5B9BD5"/>
        <w:sz w:val="20"/>
        <w:szCs w:val="20"/>
      </w:rPr>
      <w:t>View &amp; Transaction</w:t>
    </w:r>
    <w:r w:rsidR="006F1230">
      <w:rPr>
        <w:color w:val="5B9BD5"/>
        <w:sz w:val="20"/>
        <w:szCs w:val="20"/>
      </w:rPr>
      <w:t xml:space="preserve"> </w:t>
    </w:r>
    <w:r w:rsidR="006F1230">
      <w:rPr>
        <w:color w:val="5B9BD5"/>
        <w:sz w:val="20"/>
        <w:szCs w:val="20"/>
      </w:rPr>
      <w:tab/>
    </w:r>
    <w:r w:rsidR="006F1230">
      <w:rPr>
        <w:color w:val="5B9BD5"/>
        <w:sz w:val="20"/>
        <w:szCs w:val="20"/>
      </w:rPr>
      <w:tab/>
    </w:r>
    <w:r w:rsidR="006F1230">
      <w:rPr>
        <w:color w:val="5B9BD5"/>
        <w:sz w:val="20"/>
        <w:szCs w:val="20"/>
      </w:rPr>
      <w:tab/>
    </w:r>
    <w:r w:rsidR="006F1230">
      <w:rPr>
        <w:color w:val="5B9BD5"/>
        <w:sz w:val="20"/>
        <w:szCs w:val="20"/>
      </w:rPr>
      <w:tab/>
    </w:r>
    <w:r w:rsidR="006F1230">
      <w:rPr>
        <w:color w:val="5B9BD5"/>
        <w:sz w:val="20"/>
        <w:szCs w:val="20"/>
      </w:rPr>
      <w:tab/>
    </w:r>
    <w:r w:rsidR="006F1230">
      <w:rPr>
        <w:color w:val="5B9BD5"/>
        <w:sz w:val="20"/>
        <w:szCs w:val="20"/>
      </w:rPr>
      <w:tab/>
    </w:r>
    <w:r w:rsidR="006F1230">
      <w:rPr>
        <w:color w:val="5B9BD5"/>
        <w:sz w:val="20"/>
        <w:szCs w:val="20"/>
      </w:rPr>
      <w:tab/>
    </w:r>
    <w:r w:rsidR="006F1230">
      <w:rPr>
        <w:color w:val="5B9BD5"/>
        <w:sz w:val="20"/>
        <w:szCs w:val="20"/>
      </w:rPr>
      <w:tab/>
    </w:r>
    <w:r w:rsidR="006F1230">
      <w:rPr>
        <w:color w:val="5B9BD5"/>
        <w:sz w:val="20"/>
        <w:szCs w:val="20"/>
      </w:rPr>
      <w:tab/>
    </w:r>
    <w:r w:rsidR="006F1230">
      <w:rPr>
        <w:color w:val="5B9BD5"/>
        <w:sz w:val="20"/>
        <w:szCs w:val="20"/>
      </w:rPr>
      <w:tab/>
      <w:t xml:space="preserve">          </w:t>
    </w:r>
    <w:r w:rsidR="006F1230">
      <w:rPr>
        <w:color w:val="5B9BD5"/>
        <w:sz w:val="20"/>
        <w:szCs w:val="20"/>
      </w:rPr>
      <w:fldChar w:fldCharType="begin"/>
    </w:r>
    <w:r w:rsidR="006F1230">
      <w:rPr>
        <w:color w:val="5B9BD5"/>
        <w:sz w:val="20"/>
        <w:szCs w:val="20"/>
      </w:rPr>
      <w:instrText>PAGE</w:instrText>
    </w:r>
    <w:r w:rsidR="006F1230">
      <w:rPr>
        <w:color w:val="5B9BD5"/>
        <w:sz w:val="20"/>
        <w:szCs w:val="20"/>
      </w:rPr>
      <w:fldChar w:fldCharType="separate"/>
    </w:r>
    <w:r w:rsidR="005868F3">
      <w:rPr>
        <w:noProof/>
        <w:color w:val="5B9BD5"/>
        <w:sz w:val="20"/>
        <w:szCs w:val="20"/>
      </w:rPr>
      <w:t>1</w:t>
    </w:r>
    <w:r w:rsidR="006F1230">
      <w:rPr>
        <w:color w:val="5B9BD5"/>
        <w:sz w:val="20"/>
        <w:szCs w:val="20"/>
      </w:rPr>
      <w:fldChar w:fldCharType="end"/>
    </w:r>
  </w:p>
  <w:p w14:paraId="00000086" w14:textId="77777777" w:rsidR="00C25193" w:rsidRDefault="00C25193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395CC4" w14:textId="77777777" w:rsidR="00817F5C" w:rsidRDefault="00817F5C">
      <w:r>
        <w:separator/>
      </w:r>
    </w:p>
  </w:footnote>
  <w:footnote w:type="continuationSeparator" w:id="0">
    <w:p w14:paraId="25D3740D" w14:textId="77777777" w:rsidR="00817F5C" w:rsidRDefault="00817F5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84" w14:textId="5FD01FEA" w:rsidR="00C25193" w:rsidRDefault="006F1230">
    <w:pPr>
      <w:pBdr>
        <w:top w:val="nil"/>
        <w:left w:val="nil"/>
        <w:bottom w:val="nil"/>
        <w:right w:val="nil"/>
        <w:between w:val="nil"/>
      </w:pBdr>
      <w:jc w:val="right"/>
      <w:rPr>
        <w:color w:val="000000"/>
      </w:rPr>
    </w:pPr>
    <w:r>
      <w:rPr>
        <w:color w:val="000000"/>
      </w:rPr>
      <w:t>Worksheet-</w:t>
    </w:r>
    <w:r w:rsidR="000A0371">
      <w:t xml:space="preserve">5 </w:t>
    </w:r>
    <w:r>
      <w:rPr>
        <w:color w:val="000000"/>
      </w:rPr>
      <w:t xml:space="preserve">| </w:t>
    </w:r>
    <w:r>
      <w:t>View</w:t>
    </w:r>
    <w:r w:rsidR="00200752">
      <w:t xml:space="preserve"> &amp; Transaction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6738C"/>
    <w:multiLevelType w:val="multilevel"/>
    <w:tmpl w:val="3CFA92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450524AD"/>
    <w:multiLevelType w:val="multilevel"/>
    <w:tmpl w:val="5F1644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70D73742"/>
    <w:multiLevelType w:val="multilevel"/>
    <w:tmpl w:val="568211A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nsid w:val="7BC16B70"/>
    <w:multiLevelType w:val="multilevel"/>
    <w:tmpl w:val="D98C7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193"/>
    <w:rsid w:val="00074A3F"/>
    <w:rsid w:val="000A0371"/>
    <w:rsid w:val="0014600C"/>
    <w:rsid w:val="00200752"/>
    <w:rsid w:val="0022125A"/>
    <w:rsid w:val="00357042"/>
    <w:rsid w:val="003936D2"/>
    <w:rsid w:val="003E4923"/>
    <w:rsid w:val="004E06BF"/>
    <w:rsid w:val="004F63DF"/>
    <w:rsid w:val="005868F3"/>
    <w:rsid w:val="005B60F1"/>
    <w:rsid w:val="00676521"/>
    <w:rsid w:val="006F1230"/>
    <w:rsid w:val="00817F5C"/>
    <w:rsid w:val="008747AC"/>
    <w:rsid w:val="008C5B45"/>
    <w:rsid w:val="008F267B"/>
    <w:rsid w:val="00911D37"/>
    <w:rsid w:val="00946715"/>
    <w:rsid w:val="00C1639A"/>
    <w:rsid w:val="00C25193"/>
    <w:rsid w:val="00CA71F3"/>
    <w:rsid w:val="00EF272C"/>
    <w:rsid w:val="00EF4EE6"/>
    <w:rsid w:val="00F22C0D"/>
    <w:rsid w:val="00F23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BDB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840C84"/>
    <w:pPr>
      <w:ind w:left="720"/>
      <w:contextualSpacing/>
    </w:p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840C84"/>
    <w:pPr>
      <w:ind w:left="720"/>
      <w:contextualSpacing/>
    </w:p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GUl0nSnt1QeHM7ziP2EKflcfhg==">AMUW2mUEBqF5OOeUpdVfzZGaE8L5IdUN24YDFxO3dxuF/W2OxxJZ/X5Bx9Xvq46J8HZ/k4AGFxblIZVZCdlArhvc2h8nzBQnvp2HPuBeq8W/DVyHE8RArCc=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368</Words>
  <Characters>2101</Characters>
  <Application>Microsoft Office Word</Application>
  <DocSecurity>0</DocSecurity>
  <Lines>17</Lines>
  <Paragraphs>4</Paragraphs>
  <ScaleCrop>false</ScaleCrop>
  <Company/>
  <LinksUpToDate>false</LinksUpToDate>
  <CharactersWithSpaces>2465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rojulman</dc:creator>
  <cp:lastModifiedBy>ismail - [2010]</cp:lastModifiedBy>
  <cp:revision>14</cp:revision>
  <dcterms:created xsi:type="dcterms:W3CDTF">2023-10-17T03:07:00Z</dcterms:created>
  <dcterms:modified xsi:type="dcterms:W3CDTF">2023-10-23T02:32:00Z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