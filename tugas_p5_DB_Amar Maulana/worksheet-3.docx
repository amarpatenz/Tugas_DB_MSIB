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41021AFA" w:rsidR="00CE1147" w:rsidRDefault="00433518">
      <w:r>
        <w:t>Nama</w:t>
      </w:r>
      <w:r>
        <w:tab/>
        <w:t>:</w:t>
      </w:r>
      <w:r w:rsidR="00060DD7">
        <w:t>Amar Maulana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427C8CA" w14:textId="354EE8A4" w:rsidR="00060DD7" w:rsidRDefault="001B3EAA" w:rsidP="00060DD7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48B599C9" w14:textId="0E68B0AA" w:rsidR="00060DD7" w:rsidRDefault="00060DD7" w:rsidP="00060DD7">
      <w:pPr>
        <w:spacing w:line="360" w:lineRule="auto"/>
        <w:ind w:left="720"/>
      </w:pPr>
      <w:r>
        <w:t>MariaDB [dbtoko1]&gt; SELECT MIN</w:t>
      </w:r>
      <w:r w:rsidRPr="001B3EAA">
        <w:t>(stok - min_stok) as selisih from produk;</w:t>
      </w:r>
      <w:r>
        <w:t>(BENAR)</w:t>
      </w:r>
    </w:p>
    <w:p w14:paraId="459A6C4C" w14:textId="77777777" w:rsidR="00060DD7" w:rsidRDefault="00060DD7" w:rsidP="001B3EAA">
      <w:pPr>
        <w:spacing w:line="360" w:lineRule="auto"/>
        <w:ind w:left="720"/>
      </w:pP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2F3FADC7" w14:textId="7A3B992E" w:rsidR="00060DD7" w:rsidRDefault="00060DD7" w:rsidP="006B7856">
      <w:pPr>
        <w:spacing w:line="360" w:lineRule="auto"/>
        <w:ind w:left="720"/>
      </w:pPr>
      <w:r w:rsidRPr="006B7856">
        <w:t>MariaDB [dbtoko1]&gt;</w:t>
      </w:r>
      <w:r w:rsidRPr="00060DD7">
        <w:t>SELECT SUM(harga * stok) AS total_asset FROM produk;</w:t>
      </w:r>
      <w:r>
        <w:t>(BENAR)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6F0DC04C" w14:textId="0803CD31" w:rsidR="00060DD7" w:rsidRDefault="00060DD7" w:rsidP="00060DD7">
      <w:pPr>
        <w:spacing w:line="360" w:lineRule="auto"/>
        <w:ind w:left="720"/>
      </w:pPr>
      <w:r w:rsidRPr="006B7856">
        <w:t>MariaDB [dbtoko1]&gt;</w:t>
      </w:r>
      <w:r w:rsidRPr="00060DD7">
        <w:t xml:space="preserve"> SELECT * FROM pelanggan WHERE YEAR(tgl_lahir) BETWEEN 1980 AND 1990;</w:t>
      </w:r>
      <w:r>
        <w:t>(BENAR)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7BA76AD3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  <w:r w:rsidR="00060DD7">
        <w:t>(SUDAH BENAR)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20315127" w14:textId="5AA4E3C1" w:rsidR="00060DD7" w:rsidRDefault="00060DD7" w:rsidP="00A611AA">
      <w:pPr>
        <w:spacing w:line="360" w:lineRule="auto"/>
        <w:ind w:left="720"/>
      </w:pPr>
      <w:r w:rsidRPr="00A611AA">
        <w:t>MariaDB [dbtoko1]&gt;</w:t>
      </w:r>
      <w:r w:rsidRPr="00060DD7">
        <w:t>SELECT * FROM pelanggan WHERE MONTH(tgl_lahir) = 8;</w:t>
      </w:r>
      <w:r>
        <w:t>(BENAR)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lastRenderedPageBreak/>
        <w:t>MariaDB [dbtoko1]&gt; SELECT nama, tmp_lahir, tgl_lahir, (YEAR(NOW())-YEAR(tgl_lahir)) AS umur FROM pelanggan;</w:t>
      </w:r>
    </w:p>
    <w:p w14:paraId="5A41A2B9" w14:textId="2952E4A2" w:rsidR="00060DD7" w:rsidRDefault="00060DD7" w:rsidP="007F2471">
      <w:pPr>
        <w:spacing w:line="360" w:lineRule="auto"/>
        <w:ind w:left="720"/>
      </w:pPr>
      <w:r w:rsidRPr="007F2471">
        <w:t>MariaDB [dbtoko1]&gt;</w:t>
      </w:r>
      <w:r w:rsidRPr="00060DD7">
        <w:t>SELECT nama, tmp_lahir, tgl_lahir, (YEAR(NOW()) - YEAR(tgl_lahir)) AS umur FROM pelanggan;</w:t>
      </w:r>
      <w:r>
        <w:t>(BENAR)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1ACB31A8" w14:textId="7FFF4C51" w:rsidR="00060DD7" w:rsidRDefault="00060DD7" w:rsidP="00060DD7">
      <w:pPr>
        <w:spacing w:line="360" w:lineRule="auto"/>
        <w:ind w:left="720"/>
      </w:pPr>
      <w:r w:rsidRPr="007F2471">
        <w:t>MariaDB [dbtoko1]&gt;</w:t>
      </w:r>
      <w:r>
        <w:t>SELE</w:t>
      </w:r>
      <w:r>
        <w:t xml:space="preserve">CT COUNT(*) AS jumlah_pelanggan FROM pelanggan </w:t>
      </w:r>
      <w:r>
        <w:t>WHERE YEAR(tgl_lahir)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001FBFB5" w14:textId="45C433CD" w:rsidR="00060DD7" w:rsidRDefault="00060DD7" w:rsidP="00060DD7">
      <w:pPr>
        <w:spacing w:line="360" w:lineRule="auto"/>
        <w:ind w:left="720"/>
      </w:pPr>
      <w:r w:rsidRPr="007F2471">
        <w:t>MariaDB [dbtoko1]&gt;</w:t>
      </w:r>
      <w:r w:rsidRPr="00060DD7">
        <w:t xml:space="preserve"> </w:t>
      </w:r>
      <w:r>
        <w:t>SELECT COUNT(*) AS jumlah_pelang</w:t>
      </w:r>
      <w:r>
        <w:t xml:space="preserve">gan_perempuan_jakarta FROM pelanggan </w:t>
      </w:r>
      <w:r>
        <w:t>WHERE jenis_kelamin = 'perempuan' AND tempat_lahir = 'Jakarta';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6BA1492C" w14:textId="0C7602A9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 w:rsidRPr="00052631">
        <w:t xml:space="preserve"> </w:t>
      </w:r>
      <w:r w:rsidR="00052631">
        <w:t xml:space="preserve">SELECT SUM(stok) AS total_stok FROM produk </w:t>
      </w:r>
      <w:r w:rsidR="00052631">
        <w:t>WHERE harga_jual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65C246C0" w14:textId="04DC4F33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 w:rsidRPr="00052631">
        <w:t xml:space="preserve"> </w:t>
      </w:r>
      <w:r w:rsidR="00052631">
        <w:t>S</w:t>
      </w:r>
      <w:r w:rsidR="00052631">
        <w:t xml:space="preserve">ELECT COUNT(*) AS jumlah_produk FROM produk </w:t>
      </w:r>
      <w:r w:rsidR="00052631">
        <w:t>WHERE kode LIKE 'K%';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37DBDFF2" w14:textId="6B941CF8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 w:rsidRPr="00052631">
        <w:t xml:space="preserve"> </w:t>
      </w:r>
      <w:r w:rsidR="00052631">
        <w:t>SELECT AVG(harga_ju</w:t>
      </w:r>
      <w:r w:rsidR="00052631">
        <w:t xml:space="preserve">al) AS rata_rata_harga_jual FROM produk </w:t>
      </w:r>
      <w:r w:rsidR="00052631">
        <w:t xml:space="preserve">WHERE harga_jual &gt; 1000000; 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555B0BE1" w14:textId="16FCB403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 w:rsidRPr="00052631">
        <w:t xml:space="preserve"> </w:t>
      </w:r>
      <w:r w:rsidR="00052631">
        <w:t>SELECT MAX(total_stok) AS stok_terbesar</w:t>
      </w:r>
      <w:r w:rsidR="00052631">
        <w:t xml:space="preserve"> FROM produk;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59308144" w14:textId="538C3916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 w:rsidRPr="00052631">
        <w:t xml:space="preserve"> </w:t>
      </w:r>
      <w:r w:rsidR="00052631">
        <w:t>SELECT COUNT(*) AS jumlah_</w:t>
      </w:r>
      <w:r w:rsidR="00052631">
        <w:t xml:space="preserve">produk_stok_kurang FROM produk </w:t>
      </w:r>
      <w:r w:rsidR="00052631">
        <w:t>WHERE stok &lt; minimal_stok; -- Gantilah "minimal_stok" dengan nilai minimal yang diinginkan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76FA86E0" w14:textId="6735E7FA" w:rsidR="00060DD7" w:rsidRDefault="00060DD7" w:rsidP="00052631">
      <w:pPr>
        <w:spacing w:line="360" w:lineRule="auto"/>
        <w:ind w:left="720"/>
      </w:pPr>
      <w:r w:rsidRPr="007F2471">
        <w:t>MariaDB [dbtoko1]&gt;</w:t>
      </w:r>
      <w:r w:rsidR="00052631">
        <w:t xml:space="preserve"> </w:t>
      </w:r>
      <w:r w:rsidR="00052631">
        <w:t>SELECT S</w:t>
      </w:r>
      <w:r w:rsidR="00052631">
        <w:t xml:space="preserve">UM(harga * stok) AS total_asset </w:t>
      </w:r>
      <w:r w:rsidR="00052631">
        <w:t>FROM produk;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7E9C9879" w14:textId="77777777" w:rsidR="00052631" w:rsidRDefault="00052631" w:rsidP="00052631">
      <w:pPr>
        <w:spacing w:line="360" w:lineRule="auto"/>
        <w:ind w:left="720"/>
      </w:pPr>
    </w:p>
    <w:p w14:paraId="51A9F344" w14:textId="77777777" w:rsidR="00052631" w:rsidRDefault="00052631" w:rsidP="00052631">
      <w:pPr>
        <w:spacing w:line="360" w:lineRule="auto"/>
        <w:ind w:left="720"/>
      </w:pPr>
      <w:r>
        <w:lastRenderedPageBreak/>
        <w:t>SELECT id, nama, stok,</w:t>
      </w:r>
    </w:p>
    <w:p w14:paraId="7FE64819" w14:textId="77777777" w:rsidR="00052631" w:rsidRDefault="00052631" w:rsidP="00052631">
      <w:pPr>
        <w:spacing w:line="360" w:lineRule="auto"/>
        <w:ind w:left="720"/>
      </w:pPr>
      <w:r>
        <w:t xml:space="preserve">  CASE</w:t>
      </w:r>
    </w:p>
    <w:p w14:paraId="4068E377" w14:textId="77777777" w:rsidR="00052631" w:rsidRDefault="00052631" w:rsidP="00052631">
      <w:pPr>
        <w:spacing w:line="360" w:lineRule="auto"/>
        <w:ind w:left="720"/>
      </w:pPr>
      <w:r>
        <w:t xml:space="preserve">    WHEN stok &lt;= minimal_stok THEN 'segera belanja'</w:t>
      </w:r>
    </w:p>
    <w:p w14:paraId="12EB13CA" w14:textId="77777777" w:rsidR="00052631" w:rsidRDefault="00052631" w:rsidP="00052631">
      <w:pPr>
        <w:spacing w:line="360" w:lineRule="auto"/>
        <w:ind w:left="720"/>
      </w:pPr>
      <w:r>
        <w:t xml:space="preserve">    ELSE 'stok aman'</w:t>
      </w:r>
    </w:p>
    <w:p w14:paraId="5F62F1C4" w14:textId="77777777" w:rsidR="00052631" w:rsidRDefault="00052631" w:rsidP="00052631">
      <w:pPr>
        <w:spacing w:line="360" w:lineRule="auto"/>
        <w:ind w:left="720"/>
      </w:pPr>
      <w:r>
        <w:t xml:space="preserve">  END AS informasi_stok</w:t>
      </w:r>
    </w:p>
    <w:p w14:paraId="17346163" w14:textId="71E1CDAF" w:rsidR="00052631" w:rsidRDefault="00052631" w:rsidP="00052631">
      <w:pPr>
        <w:spacing w:line="360" w:lineRule="auto"/>
        <w:ind w:left="720"/>
      </w:pPr>
      <w:r>
        <w:t>FROM produk;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1A7049F9" w14:textId="77777777" w:rsidR="00052631" w:rsidRDefault="00052631" w:rsidP="00052631">
      <w:pPr>
        <w:spacing w:line="360" w:lineRule="auto"/>
        <w:ind w:left="720"/>
      </w:pPr>
      <w:r>
        <w:t>SELECT id, nama, (YEAR(NOW()) - YEAR(tgl_lahir)) AS umur,</w:t>
      </w:r>
    </w:p>
    <w:p w14:paraId="60D29585" w14:textId="77777777" w:rsidR="00052631" w:rsidRDefault="00052631" w:rsidP="00052631">
      <w:pPr>
        <w:spacing w:line="360" w:lineRule="auto"/>
        <w:ind w:left="720"/>
      </w:pPr>
      <w:r>
        <w:t xml:space="preserve">  CASE</w:t>
      </w:r>
    </w:p>
    <w:p w14:paraId="09BEF4C6" w14:textId="77777777" w:rsidR="00052631" w:rsidRDefault="00052631" w:rsidP="00052631">
      <w:pPr>
        <w:spacing w:line="360" w:lineRule="auto"/>
        <w:ind w:left="720"/>
      </w:pPr>
      <w:r>
        <w:t xml:space="preserve">    WHEN (YEAR(NOW()) - YEAR(tgl_lahir)) &lt; 17 THEN 'muda'</w:t>
      </w:r>
    </w:p>
    <w:p w14:paraId="7DC10127" w14:textId="77777777" w:rsidR="00052631" w:rsidRDefault="00052631" w:rsidP="00052631">
      <w:pPr>
        <w:spacing w:line="360" w:lineRule="auto"/>
        <w:ind w:left="720"/>
      </w:pPr>
      <w:r>
        <w:t xml:space="preserve">    WHEN (YEAR(NOW()) - YEAR(tgl_lahir)) BETWEEN 17 AND 55 THEN 'Dewasa'</w:t>
      </w:r>
    </w:p>
    <w:p w14:paraId="70564255" w14:textId="77777777" w:rsidR="00052631" w:rsidRDefault="00052631" w:rsidP="00052631">
      <w:pPr>
        <w:spacing w:line="360" w:lineRule="auto"/>
        <w:ind w:left="720"/>
      </w:pPr>
      <w:r>
        <w:t xml:space="preserve">    ELSE 'Tua'</w:t>
      </w:r>
    </w:p>
    <w:p w14:paraId="383B98D0" w14:textId="77777777" w:rsidR="00052631" w:rsidRDefault="00052631" w:rsidP="00052631">
      <w:pPr>
        <w:spacing w:line="360" w:lineRule="auto"/>
        <w:ind w:left="720"/>
      </w:pPr>
      <w:r>
        <w:t xml:space="preserve">  END AS kategori_umur</w:t>
      </w:r>
    </w:p>
    <w:p w14:paraId="634E1A2F" w14:textId="6162269F" w:rsidR="00052631" w:rsidRDefault="00052631" w:rsidP="00052631">
      <w:pPr>
        <w:spacing w:line="360" w:lineRule="auto"/>
        <w:ind w:left="720"/>
      </w:pPr>
      <w:r>
        <w:t>FROM pelanggan;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39021D5A" w14:textId="77777777" w:rsidR="00052631" w:rsidRDefault="00052631" w:rsidP="00052631">
      <w:pPr>
        <w:spacing w:line="360" w:lineRule="auto"/>
        <w:ind w:left="720"/>
      </w:pPr>
      <w:r>
        <w:t>SELECT id, kode, nama,</w:t>
      </w:r>
    </w:p>
    <w:p w14:paraId="212CE2FC" w14:textId="77777777" w:rsidR="00052631" w:rsidRDefault="00052631" w:rsidP="00052631">
      <w:pPr>
        <w:spacing w:line="360" w:lineRule="auto"/>
        <w:ind w:left="720"/>
      </w:pPr>
      <w:r>
        <w:t xml:space="preserve">  CASE</w:t>
      </w:r>
    </w:p>
    <w:p w14:paraId="520CA1F5" w14:textId="77777777" w:rsidR="00052631" w:rsidRDefault="00052631" w:rsidP="00052631">
      <w:pPr>
        <w:spacing w:line="360" w:lineRule="auto"/>
        <w:ind w:left="720"/>
      </w:pPr>
      <w:r>
        <w:t xml:space="preserve">    WHEN kode = 'TV01' THEN 'DVD Player'</w:t>
      </w:r>
    </w:p>
    <w:p w14:paraId="49AE07A0" w14:textId="77777777" w:rsidR="00052631" w:rsidRDefault="00052631" w:rsidP="00052631">
      <w:pPr>
        <w:spacing w:line="360" w:lineRule="auto"/>
        <w:ind w:left="720"/>
      </w:pPr>
      <w:r>
        <w:t xml:space="preserve">    WHEN kode = 'K001' THEN 'Rice Cooker'</w:t>
      </w:r>
    </w:p>
    <w:p w14:paraId="346753E0" w14:textId="77777777" w:rsidR="00052631" w:rsidRDefault="00052631" w:rsidP="00052631">
      <w:pPr>
        <w:spacing w:line="360" w:lineRule="auto"/>
        <w:ind w:left="720"/>
      </w:pPr>
      <w:r>
        <w:t xml:space="preserve">    ELSE 'Tidak Ada'</w:t>
      </w:r>
    </w:p>
    <w:p w14:paraId="7B098E8A" w14:textId="77777777" w:rsidR="00052631" w:rsidRDefault="00052631" w:rsidP="00052631">
      <w:pPr>
        <w:spacing w:line="360" w:lineRule="auto"/>
        <w:ind w:left="720"/>
      </w:pPr>
      <w:r>
        <w:t xml:space="preserve">  END AS bonus</w:t>
      </w:r>
    </w:p>
    <w:p w14:paraId="0256A8FA" w14:textId="38AE3FFD" w:rsidR="00052631" w:rsidRDefault="00052631" w:rsidP="00052631">
      <w:pPr>
        <w:spacing w:line="360" w:lineRule="auto"/>
        <w:ind w:left="720"/>
      </w:pPr>
      <w:r>
        <w:t>FROM produk;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20D5FF6A" w14:textId="005896CC" w:rsidR="00052631" w:rsidRDefault="00052631" w:rsidP="00052631">
      <w:pPr>
        <w:spacing w:line="360" w:lineRule="auto"/>
        <w:ind w:left="720"/>
      </w:pPr>
      <w:r>
        <w:t>SELECT tempat_lahir, COUNT(te</w:t>
      </w:r>
      <w:r>
        <w:t xml:space="preserve">mpat_lahir) AS jumlah_pelanggan FROM pelanggan </w:t>
      </w:r>
      <w:r>
        <w:t>GROUP BY tempat_lahir;</w:t>
      </w:r>
    </w:p>
    <w:p w14:paraId="14217B84" w14:textId="69E532A4" w:rsidR="00052631" w:rsidRDefault="00433518" w:rsidP="00052631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18D4B83D" w14:textId="68186F25" w:rsidR="00052631" w:rsidRDefault="00052631" w:rsidP="00052631">
      <w:pPr>
        <w:spacing w:line="360" w:lineRule="auto"/>
        <w:ind w:left="720"/>
      </w:pPr>
      <w:r>
        <w:t>SELECT jenis_produk, COUNT(*) AS jumlah_produk</w:t>
      </w:r>
      <w:r>
        <w:t xml:space="preserve"> </w:t>
      </w:r>
      <w:r>
        <w:t>FROM produk</w:t>
      </w:r>
      <w:r>
        <w:t xml:space="preserve"> </w:t>
      </w:r>
      <w:r>
        <w:t>GROUP BY jenis_produk;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lastRenderedPageBreak/>
        <w:t>Tampilkan data pelanggan yang usianya dibawah rata usia pelanggan</w:t>
      </w:r>
    </w:p>
    <w:p w14:paraId="77660994" w14:textId="77777777" w:rsidR="00052631" w:rsidRDefault="00052631" w:rsidP="00052631">
      <w:pPr>
        <w:spacing w:line="360" w:lineRule="auto"/>
        <w:ind w:left="720"/>
      </w:pPr>
      <w:r>
        <w:t>SELECT id, nama, tgl_lahir</w:t>
      </w:r>
    </w:p>
    <w:p w14:paraId="208A6290" w14:textId="77777777" w:rsidR="00052631" w:rsidRDefault="00052631" w:rsidP="00052631">
      <w:pPr>
        <w:spacing w:line="360" w:lineRule="auto"/>
        <w:ind w:left="720"/>
      </w:pPr>
      <w:r>
        <w:t>FROM pelanggan</w:t>
      </w:r>
    </w:p>
    <w:p w14:paraId="77F3E216" w14:textId="77777777" w:rsidR="00052631" w:rsidRDefault="00052631" w:rsidP="00052631">
      <w:pPr>
        <w:spacing w:line="360" w:lineRule="auto"/>
        <w:ind w:left="720"/>
      </w:pPr>
      <w:r>
        <w:t>WHERE (YEAR(NOW()) - YEAR(tgl_lahir)) &lt; (</w:t>
      </w:r>
    </w:p>
    <w:p w14:paraId="62355389" w14:textId="77777777" w:rsidR="00052631" w:rsidRDefault="00052631" w:rsidP="00052631">
      <w:pPr>
        <w:spacing w:line="360" w:lineRule="auto"/>
        <w:ind w:left="720"/>
      </w:pPr>
      <w:r>
        <w:t xml:space="preserve">    SELECT AVG(YEAR(NOW()) - YEAR(tgl_lahir))</w:t>
      </w:r>
    </w:p>
    <w:p w14:paraId="32D29E30" w14:textId="77777777" w:rsidR="00052631" w:rsidRDefault="00052631" w:rsidP="00052631">
      <w:pPr>
        <w:spacing w:line="360" w:lineRule="auto"/>
        <w:ind w:left="720"/>
      </w:pPr>
      <w:r>
        <w:t xml:space="preserve">    FROM pelanggan</w:t>
      </w:r>
    </w:p>
    <w:p w14:paraId="324FE8C9" w14:textId="550B7519" w:rsidR="00052631" w:rsidRDefault="00052631" w:rsidP="00052631">
      <w:pPr>
        <w:spacing w:line="360" w:lineRule="auto"/>
        <w:ind w:left="720"/>
      </w:pPr>
      <w:r>
        <w:t>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5C7504E6" w14:textId="77777777" w:rsidR="00052631" w:rsidRDefault="00052631" w:rsidP="00052631">
      <w:pPr>
        <w:spacing w:line="360" w:lineRule="auto"/>
        <w:ind w:left="720"/>
      </w:pPr>
      <w:r>
        <w:t>SELECT id, kode, nama, harga</w:t>
      </w:r>
    </w:p>
    <w:p w14:paraId="1049C1CD" w14:textId="77777777" w:rsidR="00052631" w:rsidRDefault="00052631" w:rsidP="00052631">
      <w:pPr>
        <w:spacing w:line="360" w:lineRule="auto"/>
        <w:ind w:left="720"/>
      </w:pPr>
      <w:r>
        <w:t>FROM produk</w:t>
      </w:r>
    </w:p>
    <w:p w14:paraId="789C8B91" w14:textId="77777777" w:rsidR="00052631" w:rsidRDefault="00052631" w:rsidP="00052631">
      <w:pPr>
        <w:spacing w:line="360" w:lineRule="auto"/>
        <w:ind w:left="720"/>
      </w:pPr>
      <w:r>
        <w:t>WHERE harga &gt; (</w:t>
      </w:r>
    </w:p>
    <w:p w14:paraId="28A33F6D" w14:textId="77777777" w:rsidR="00052631" w:rsidRDefault="00052631" w:rsidP="00052631">
      <w:pPr>
        <w:spacing w:line="360" w:lineRule="auto"/>
        <w:ind w:left="720"/>
      </w:pPr>
      <w:r>
        <w:t xml:space="preserve">    SELECT AVG(harga)</w:t>
      </w:r>
    </w:p>
    <w:p w14:paraId="19C4F4EB" w14:textId="77777777" w:rsidR="00052631" w:rsidRDefault="00052631" w:rsidP="00052631">
      <w:pPr>
        <w:spacing w:line="360" w:lineRule="auto"/>
        <w:ind w:left="720"/>
      </w:pPr>
      <w:r>
        <w:t xml:space="preserve">    FROM produk</w:t>
      </w:r>
    </w:p>
    <w:p w14:paraId="499EE454" w14:textId="33F49751" w:rsidR="00052631" w:rsidRDefault="00052631" w:rsidP="00052631">
      <w:pPr>
        <w:spacing w:line="360" w:lineRule="auto"/>
        <w:ind w:left="720"/>
      </w:pPr>
      <w:r>
        <w:t>);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4717F4C0" w14:textId="62395C54" w:rsidR="00052631" w:rsidRDefault="00052631" w:rsidP="00052631">
      <w:pPr>
        <w:spacing w:line="360" w:lineRule="auto"/>
        <w:ind w:left="720"/>
      </w:pPr>
      <w:r>
        <w:t xml:space="preserve">SELECT * FROM pelanggan </w:t>
      </w:r>
      <w:r>
        <w:t>WHERE kartu_iuran_tahunan &gt; 90000;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7E5598D9" w14:textId="7B75115D" w:rsidR="00052631" w:rsidRDefault="00052631" w:rsidP="00052631">
      <w:pPr>
        <w:spacing w:line="360" w:lineRule="auto"/>
        <w:ind w:left="720"/>
      </w:pPr>
      <w:r>
        <w:t xml:space="preserve">SELECT AVG(harga) AS rata_rata_harga, MIN(harga) AS harga_terendah, MAX(harga) AS </w:t>
      </w:r>
      <w:r>
        <w:t xml:space="preserve">harga_tertinggi FROM produk </w:t>
      </w:r>
      <w:r>
        <w:t>WHERE harga &lt; (SELECT AVG(harga) FROM produk);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7348AF08" w14:textId="4DF09141" w:rsidR="00052631" w:rsidRDefault="008C3489" w:rsidP="008C3489">
      <w:pPr>
        <w:spacing w:line="360" w:lineRule="auto"/>
        <w:ind w:left="720"/>
      </w:pPr>
      <w:r>
        <w:t xml:space="preserve">SELECT * FROM pelanggan </w:t>
      </w:r>
      <w:bookmarkStart w:id="0" w:name="_GoBack"/>
      <w:bookmarkEnd w:id="0"/>
      <w:r w:rsidR="00052631">
        <w:t>WHERE kartu_diskon &gt; 3;</w:t>
      </w:r>
    </w:p>
    <w:sectPr w:rsidR="000526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DC660" w14:textId="77777777" w:rsidR="00B560FB" w:rsidRDefault="00B560FB">
      <w:r>
        <w:separator/>
      </w:r>
    </w:p>
  </w:endnote>
  <w:endnote w:type="continuationSeparator" w:id="0">
    <w:p w14:paraId="58CC76C8" w14:textId="77777777" w:rsidR="00B560FB" w:rsidRDefault="00B5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8C3489">
      <w:rPr>
        <w:noProof/>
        <w:color w:val="5B9BD5"/>
        <w:sz w:val="20"/>
        <w:szCs w:val="20"/>
      </w:rPr>
      <w:t>4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9B5B2" w14:textId="77777777" w:rsidR="00B560FB" w:rsidRDefault="00B560FB">
      <w:r>
        <w:separator/>
      </w:r>
    </w:p>
  </w:footnote>
  <w:footnote w:type="continuationSeparator" w:id="0">
    <w:p w14:paraId="18172044" w14:textId="77777777" w:rsidR="00B560FB" w:rsidRDefault="00B56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47"/>
    <w:rsid w:val="00052631"/>
    <w:rsid w:val="00060DD7"/>
    <w:rsid w:val="000D349B"/>
    <w:rsid w:val="00195804"/>
    <w:rsid w:val="001B3EAA"/>
    <w:rsid w:val="001E28C5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8C3489"/>
    <w:rsid w:val="00A611AA"/>
    <w:rsid w:val="00B560FB"/>
    <w:rsid w:val="00C1133F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E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ismail - [2010]</cp:lastModifiedBy>
  <cp:revision>20</cp:revision>
  <dcterms:created xsi:type="dcterms:W3CDTF">2021-03-18T20:15:00Z</dcterms:created>
  <dcterms:modified xsi:type="dcterms:W3CDTF">2023-10-11T18:03:00Z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