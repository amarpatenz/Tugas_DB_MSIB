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0D046C51" w:rsidR="00C25193" w:rsidRDefault="006F1230">
      <w:proofErr w:type="spellStart"/>
      <w:r>
        <w:t>Nama</w:t>
      </w:r>
      <w:proofErr w:type="spellEnd"/>
      <w:r>
        <w:tab/>
        <w:t>:</w:t>
      </w:r>
      <w:r w:rsidR="00FB5C09">
        <w:t xml:space="preserve"> Amar </w:t>
      </w:r>
      <w:proofErr w:type="spellStart"/>
      <w:r w:rsidR="00FB5C09">
        <w:t>Maulana</w:t>
      </w:r>
      <w:proofErr w:type="spellEnd"/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Pr="008A739F" w:rsidRDefault="006F1230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34A4AC99" w:rsidR="00C25193" w:rsidRDefault="00F8299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5550675F" w:rsidR="00C25193" w:rsidRDefault="008A739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58B53EE8" w14:textId="77777777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CREATE VIEW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pesanan_pelanggan_kartu</w:t>
      </w:r>
      <w:proofErr w:type="spellEnd"/>
    </w:p>
    <w:p w14:paraId="3C3B313C" w14:textId="77777777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AS SELECT pesanan.id,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pesanan.tanggal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. </w:t>
      </w:r>
      <w:proofErr w:type="gramStart"/>
      <w:r w:rsidRPr="008A739F">
        <w:rPr>
          <w:rFonts w:ascii="Courier New" w:eastAsia="Courier New" w:hAnsi="Courier New" w:cs="Courier New"/>
          <w:sz w:val="20"/>
          <w:szCs w:val="20"/>
        </w:rPr>
        <w:t>total</w:t>
      </w:r>
      <w:proofErr w:type="gram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pelanggan.kode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pelanggan.nama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45DC944D" w14:textId="77777777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8A739F">
        <w:rPr>
          <w:rFonts w:ascii="Courier New" w:eastAsia="Courier New" w:hAnsi="Courier New" w:cs="Courier New"/>
          <w:sz w:val="20"/>
          <w:szCs w:val="20"/>
        </w:rPr>
        <w:t>kartu.nama</w:t>
      </w:r>
      <w:proofErr w:type="spellEnd"/>
      <w:proofErr w:type="gramEnd"/>
      <w:r w:rsidRPr="008A739F"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nama_kartu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kartu.diskon</w:t>
      </w:r>
      <w:proofErr w:type="spellEnd"/>
    </w:p>
    <w:p w14:paraId="3A322F15" w14:textId="77777777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INNER JOIN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pelanggan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pesanan.pelanggan_id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= pelanggan.id</w:t>
      </w:r>
    </w:p>
    <w:p w14:paraId="3244FBB1" w14:textId="77777777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INNER JOIN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kartu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pelanggan.kartu_id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= kartu.id;</w:t>
      </w:r>
    </w:p>
    <w:p w14:paraId="1B787E95" w14:textId="77777777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Select * FROM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pesanan_pelanggan_kartu</w:t>
      </w:r>
      <w:proofErr w:type="spellEnd"/>
    </w:p>
    <w:p w14:paraId="043AB41A" w14:textId="77777777" w:rsidR="00CA71F3" w:rsidRDefault="00CA71F3" w:rsidP="008A739F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B72C0ED" w:rsidR="00C25193" w:rsidRDefault="008A739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1D793604" w:rsidR="00C25193" w:rsidRDefault="008A739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2D53553A" w:rsidR="00C25193" w:rsidRDefault="008A739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31F0AE87" w14:textId="64806083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0" w:name="_GoBack"/>
      <w:r w:rsidRPr="008A739F">
        <w:rPr>
          <w:rFonts w:ascii="Courier New" w:eastAsia="Courier New" w:hAnsi="Courier New" w:cs="Courier New"/>
          <w:sz w:val="20"/>
          <w:szCs w:val="20"/>
        </w:rPr>
        <w:t xml:space="preserve">CREATE VIEW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pembelian_produk_vendor</w:t>
      </w:r>
      <w:proofErr w:type="spellEnd"/>
    </w:p>
    <w:p w14:paraId="796442B6" w14:textId="31D52118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 SELECT pembelian.id,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pembelian.tanggal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pembelian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nomor</w:t>
      </w:r>
      <w:proofErr w:type="spellEnd"/>
      <w:proofErr w:type="gramEnd"/>
      <w:r w:rsidRPr="008A739F">
        <w:rPr>
          <w:rFonts w:ascii="Courier New" w:eastAsia="Courier New" w:hAnsi="Courier New" w:cs="Courier New"/>
          <w:sz w:val="20"/>
          <w:szCs w:val="20"/>
        </w:rPr>
        <w:t>,</w:t>
      </w:r>
      <w:r w:rsidRPr="008A739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pembelian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jumlah</w:t>
      </w:r>
      <w:proofErr w:type="spellEnd"/>
      <w:proofErr w:type="gramEnd"/>
      <w:r w:rsidRPr="008A739F">
        <w:rPr>
          <w:rFonts w:ascii="Courier New" w:eastAsia="Courier New" w:hAnsi="Courier New" w:cs="Courier New"/>
          <w:sz w:val="20"/>
          <w:szCs w:val="20"/>
        </w:rPr>
        <w:t>,</w:t>
      </w:r>
      <w:r w:rsidRPr="008A739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pembelian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harga</w:t>
      </w:r>
      <w:proofErr w:type="spellEnd"/>
      <w:proofErr w:type="gram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produk</w:t>
      </w:r>
      <w:r w:rsidRPr="008A739F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nama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vendor.</w:t>
      </w:r>
      <w:r w:rsidRPr="008A739F">
        <w:rPr>
          <w:rFonts w:ascii="Courier New" w:eastAsia="Courier New" w:hAnsi="Courier New" w:cs="Courier New"/>
          <w:sz w:val="20"/>
          <w:szCs w:val="20"/>
        </w:rPr>
        <w:t>nama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16603FDF" w14:textId="4519725B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vendor</w:t>
      </w:r>
      <w:r w:rsidRPr="008A739F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kontak</w:t>
      </w:r>
      <w:proofErr w:type="spellEnd"/>
    </w:p>
    <w:p w14:paraId="057F1C51" w14:textId="14061D6C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>F</w:t>
      </w:r>
      <w:r>
        <w:rPr>
          <w:rFonts w:ascii="Courier New" w:eastAsia="Courier New" w:hAnsi="Courier New" w:cs="Courier New"/>
          <w:sz w:val="20"/>
          <w:szCs w:val="20"/>
        </w:rPr>
        <w:t xml:space="preserve">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pesanan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INNER JOIN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produk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pembelian.produk</w:t>
      </w:r>
      <w:r w:rsidRPr="008A739F">
        <w:rPr>
          <w:rFonts w:ascii="Courier New" w:eastAsia="Courier New" w:hAnsi="Courier New" w:cs="Courier New"/>
          <w:sz w:val="20"/>
          <w:szCs w:val="20"/>
        </w:rPr>
        <w:t>_id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sz w:val="20"/>
          <w:szCs w:val="20"/>
        </w:rPr>
        <w:t>produk</w:t>
      </w:r>
      <w:r w:rsidRPr="008A739F">
        <w:rPr>
          <w:rFonts w:ascii="Courier New" w:eastAsia="Courier New" w:hAnsi="Courier New" w:cs="Courier New"/>
          <w:sz w:val="20"/>
          <w:szCs w:val="20"/>
        </w:rPr>
        <w:t>.id</w:t>
      </w:r>
    </w:p>
    <w:p w14:paraId="786DFBC8" w14:textId="2F0CD9F8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INNER JOIN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kartu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produk.kartu_id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produk</w:t>
      </w:r>
      <w:r w:rsidRPr="008A739F">
        <w:rPr>
          <w:rFonts w:ascii="Courier New" w:eastAsia="Courier New" w:hAnsi="Courier New" w:cs="Courier New"/>
          <w:sz w:val="20"/>
          <w:szCs w:val="20"/>
        </w:rPr>
        <w:t>.id;</w:t>
      </w:r>
    </w:p>
    <w:p w14:paraId="2E6115E1" w14:textId="7C603ED4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pembelian_produk_vendor</w:t>
      </w:r>
      <w:proofErr w:type="spellEnd"/>
    </w:p>
    <w:bookmarkEnd w:id="0"/>
    <w:p w14:paraId="0000002E" w14:textId="789CE654" w:rsidR="00C25193" w:rsidRDefault="006F1230">
      <w:pPr>
        <w:spacing w:line="360" w:lineRule="auto"/>
      </w:pPr>
      <w:r>
        <w:tab/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0E28092F" w:rsidR="00C25193" w:rsidRDefault="008A739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2FD3FC9C" w14:textId="68FB9BE8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CREATE VIEW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pesanan_pelanggan_</w:t>
      </w:r>
      <w:r>
        <w:rPr>
          <w:rFonts w:ascii="Courier New" w:eastAsia="Courier New" w:hAnsi="Courier New" w:cs="Courier New"/>
          <w:sz w:val="20"/>
          <w:szCs w:val="20"/>
        </w:rPr>
        <w:t>produk_jenisproduk_pesananitems</w:t>
      </w:r>
      <w:proofErr w:type="spellEnd"/>
    </w:p>
    <w:p w14:paraId="17990B9E" w14:textId="77777777" w:rsid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AS SELECT pesanan.id,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pesanan.tanggal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. </w:t>
      </w:r>
      <w:proofErr w:type="gramStart"/>
      <w:r w:rsidRPr="008A739F">
        <w:rPr>
          <w:rFonts w:ascii="Courier New" w:eastAsia="Courier New" w:hAnsi="Courier New" w:cs="Courier New"/>
          <w:sz w:val="20"/>
          <w:szCs w:val="20"/>
        </w:rPr>
        <w:t>total</w:t>
      </w:r>
      <w:proofErr w:type="gram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57141DA7" w14:textId="77777777" w:rsid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pelanggan.nama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4AEF1712" w14:textId="77777777" w:rsid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</w:t>
      </w:r>
      <w:r>
        <w:rPr>
          <w:rFonts w:ascii="Courier New" w:eastAsia="Courier New" w:hAnsi="Courier New" w:cs="Courier New"/>
          <w:sz w:val="20"/>
          <w:szCs w:val="20"/>
        </w:rPr>
        <w:t>roduk.kode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>,</w:t>
      </w:r>
      <w:r w:rsidRPr="008A739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</w:t>
      </w:r>
      <w:r>
        <w:rPr>
          <w:rFonts w:ascii="Courier New" w:eastAsia="Courier New" w:hAnsi="Courier New" w:cs="Courier New"/>
          <w:sz w:val="20"/>
          <w:szCs w:val="20"/>
        </w:rPr>
        <w:t>roduk.</w:t>
      </w:r>
      <w:r>
        <w:rPr>
          <w:rFonts w:ascii="Courier New" w:eastAsia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396F5C12" w14:textId="77777777" w:rsidR="008A739F" w:rsidRPr="008A739F" w:rsidRDefault="008A739F" w:rsidP="008A739F">
      <w:pPr>
        <w:spacing w:line="360" w:lineRule="auto"/>
        <w:ind w:left="720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jenisproduk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728EB773" w14:textId="08C46A27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</w:t>
      </w:r>
      <w:r>
        <w:rPr>
          <w:rFonts w:ascii="Courier New" w:eastAsia="Courier New" w:hAnsi="Courier New" w:cs="Courier New"/>
          <w:sz w:val="20"/>
          <w:szCs w:val="20"/>
        </w:rPr>
        <w:t>esananittems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qty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 w:rsidRPr="008A739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</w:t>
      </w:r>
      <w:r>
        <w:rPr>
          <w:rFonts w:ascii="Courier New" w:eastAsia="Courier New" w:hAnsi="Courier New" w:cs="Courier New"/>
          <w:sz w:val="20"/>
          <w:szCs w:val="20"/>
        </w:rPr>
        <w:t>esananittems.</w:t>
      </w:r>
      <w:r>
        <w:rPr>
          <w:rFonts w:ascii="Courier New" w:eastAsia="Courier New" w:hAnsi="Courier New" w:cs="Courier New"/>
          <w:sz w:val="20"/>
          <w:szCs w:val="20"/>
        </w:rPr>
        <w:t>harga_jual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5F0FCC8" w14:textId="77777777" w:rsid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INNER JOIN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pelanggan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 w:rsidRPr="008A739F">
        <w:rPr>
          <w:rFonts w:ascii="Courier New" w:eastAsia="Courier New" w:hAnsi="Courier New" w:cs="Courier New"/>
          <w:sz w:val="20"/>
          <w:szCs w:val="20"/>
        </w:rPr>
        <w:t>pesanan.pelanggan_id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= pelanggan.id</w:t>
      </w:r>
    </w:p>
    <w:p w14:paraId="60D56EA6" w14:textId="662293A1" w:rsidR="00FE307F" w:rsidRPr="008A739F" w:rsidRDefault="00FE307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INNER JOIN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produk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pelanggan.produk_id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produk</w:t>
      </w:r>
      <w:r w:rsidRPr="008A739F">
        <w:rPr>
          <w:rFonts w:ascii="Courier New" w:eastAsia="Courier New" w:hAnsi="Courier New" w:cs="Courier New"/>
          <w:sz w:val="20"/>
          <w:szCs w:val="20"/>
        </w:rPr>
        <w:t>.id;</w:t>
      </w:r>
    </w:p>
    <w:p w14:paraId="491E5B46" w14:textId="0033BD4B" w:rsidR="008A739F" w:rsidRDefault="00FE307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INNER JOIN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jenisproduk</w:t>
      </w:r>
      <w:proofErr w:type="spellEnd"/>
      <w:r w:rsidR="008A739F" w:rsidRPr="008A739F"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produk.jenisproduk</w:t>
      </w:r>
      <w:proofErr w:type="spellEnd"/>
      <w:r w:rsidR="008A739F" w:rsidRPr="008A739F"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sz w:val="20"/>
          <w:szCs w:val="20"/>
        </w:rPr>
        <w:t>jenis_produk</w:t>
      </w:r>
      <w:r w:rsidR="008A739F" w:rsidRPr="008A739F">
        <w:rPr>
          <w:rFonts w:ascii="Courier New" w:eastAsia="Courier New" w:hAnsi="Courier New" w:cs="Courier New"/>
          <w:sz w:val="20"/>
          <w:szCs w:val="20"/>
        </w:rPr>
        <w:t>.id;</w:t>
      </w:r>
    </w:p>
    <w:p w14:paraId="5BF19BAB" w14:textId="52034E19" w:rsidR="00FE307F" w:rsidRPr="008A739F" w:rsidRDefault="00FE307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INNER JOIN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pesananitems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jenisproduk.pesananitems</w:t>
      </w:r>
      <w:proofErr w:type="spellEnd"/>
      <w:r w:rsidRPr="008A739F"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sz w:val="20"/>
          <w:szCs w:val="20"/>
        </w:rPr>
        <w:t>pesanan_items</w:t>
      </w:r>
      <w:r w:rsidRPr="008A739F">
        <w:rPr>
          <w:rFonts w:ascii="Courier New" w:eastAsia="Courier New" w:hAnsi="Courier New" w:cs="Courier New"/>
          <w:sz w:val="20"/>
          <w:szCs w:val="20"/>
        </w:rPr>
        <w:t>.id;</w:t>
      </w:r>
    </w:p>
    <w:p w14:paraId="2CA0655F" w14:textId="17ABC0AB" w:rsidR="008A739F" w:rsidRPr="008A739F" w:rsidRDefault="008A739F" w:rsidP="008A739F">
      <w:pPr>
        <w:spacing w:line="36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A739F">
        <w:rPr>
          <w:rFonts w:ascii="Courier New" w:eastAsia="Courier New" w:hAnsi="Courier New" w:cs="Courier New"/>
          <w:sz w:val="20"/>
          <w:szCs w:val="20"/>
        </w:rPr>
        <w:t xml:space="preserve">Select * FROM </w:t>
      </w:r>
      <w:proofErr w:type="spellStart"/>
      <w:r w:rsidR="00FE307F" w:rsidRPr="008A739F">
        <w:rPr>
          <w:rFonts w:ascii="Courier New" w:eastAsia="Courier New" w:hAnsi="Courier New" w:cs="Courier New"/>
          <w:sz w:val="20"/>
          <w:szCs w:val="20"/>
        </w:rPr>
        <w:t>pesanan_pelanggan_</w:t>
      </w:r>
      <w:r w:rsidR="00FE307F">
        <w:rPr>
          <w:rFonts w:ascii="Courier New" w:eastAsia="Courier New" w:hAnsi="Courier New" w:cs="Courier New"/>
          <w:sz w:val="20"/>
          <w:szCs w:val="20"/>
        </w:rPr>
        <w:t>produk_jenisproduk_pesananitems</w:t>
      </w:r>
      <w:proofErr w:type="spellEnd"/>
    </w:p>
    <w:p w14:paraId="00000043" w14:textId="77777777" w:rsidR="00C25193" w:rsidRDefault="00C25193">
      <w:pPr>
        <w:spacing w:line="360" w:lineRule="auto"/>
        <w:ind w:left="720"/>
      </w:pP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A7CD0" w14:textId="77777777" w:rsidR="00652D71" w:rsidRDefault="00652D71">
      <w:r>
        <w:separator/>
      </w:r>
    </w:p>
  </w:endnote>
  <w:endnote w:type="continuationSeparator" w:id="0">
    <w:p w14:paraId="5521C2EE" w14:textId="77777777" w:rsidR="00652D71" w:rsidRDefault="0065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F8299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E735D" w14:textId="77777777" w:rsidR="00652D71" w:rsidRDefault="00652D71">
      <w:r>
        <w:separator/>
      </w:r>
    </w:p>
  </w:footnote>
  <w:footnote w:type="continuationSeparator" w:id="0">
    <w:p w14:paraId="4A1BD00B" w14:textId="77777777" w:rsidR="00652D71" w:rsidRDefault="00652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E06BF"/>
    <w:rsid w:val="004F63DF"/>
    <w:rsid w:val="005E35B0"/>
    <w:rsid w:val="00650EF3"/>
    <w:rsid w:val="00652D71"/>
    <w:rsid w:val="006F1230"/>
    <w:rsid w:val="008747AC"/>
    <w:rsid w:val="008A739F"/>
    <w:rsid w:val="00911D37"/>
    <w:rsid w:val="00C25193"/>
    <w:rsid w:val="00CA71F3"/>
    <w:rsid w:val="00E179D3"/>
    <w:rsid w:val="00E83978"/>
    <w:rsid w:val="00EF4EE6"/>
    <w:rsid w:val="00F22C0D"/>
    <w:rsid w:val="00F8299F"/>
    <w:rsid w:val="00FB5C09"/>
    <w:rsid w:val="00FE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ismail - [2010]</cp:lastModifiedBy>
  <cp:revision>11</cp:revision>
  <dcterms:created xsi:type="dcterms:W3CDTF">2023-10-13T01:17:00Z</dcterms:created>
  <dcterms:modified xsi:type="dcterms:W3CDTF">2023-10-23T02:33:00Z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